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CDF73" w14:textId="6AB3A9A4" w:rsidR="006749F0" w:rsidRDefault="00931C16" w:rsidP="00931C16">
      <w:pPr>
        <w:rPr>
          <w:rFonts w:ascii="Times New Roman" w:eastAsia="Times New Roman" w:hAnsi="Times New Roman" w:cs="Times New Roman"/>
          <w:sz w:val="24"/>
          <w:szCs w:val="24"/>
          <w:lang w:val="en-IN" w:eastAsia="en-IN"/>
        </w:rPr>
      </w:pPr>
      <w:r w:rsidRPr="00931C16">
        <w:rPr>
          <w:rFonts w:ascii="Times New Roman" w:eastAsia="Times New Roman" w:hAnsi="Times New Roman" w:cs="Times New Roman"/>
          <w:sz w:val="24"/>
          <w:szCs w:val="24"/>
          <w:lang w:val="en-IN" w:eastAsia="en-IN"/>
        </w:rPr>
        <w:t xml:space="preserve"> Hotel Management System Software Requirements Specification (SRS) </w:t>
      </w:r>
      <w:r w:rsidRPr="00931C16">
        <w:rPr>
          <w:rFonts w:ascii="Times New Roman" w:eastAsia="Times New Roman" w:hAnsi="Times New Roman" w:cs="Times New Roman"/>
          <w:sz w:val="24"/>
          <w:szCs w:val="24"/>
          <w:lang w:val="en-IN" w:eastAsia="en-IN"/>
        </w:rPr>
        <w:br/>
      </w:r>
      <w:r w:rsidRPr="00931C16">
        <w:rPr>
          <w:rFonts w:ascii="Times New Roman" w:eastAsia="Times New Roman" w:hAnsi="Times New Roman" w:cs="Times New Roman"/>
          <w:sz w:val="24"/>
          <w:szCs w:val="24"/>
          <w:lang w:val="en-IN" w:eastAsia="en-IN"/>
        </w:rPr>
        <w:br/>
        <w:t xml:space="preserve">1. </w:t>
      </w:r>
      <w:r w:rsidR="0007470D">
        <w:rPr>
          <w:rFonts w:ascii="Times New Roman" w:eastAsia="Times New Roman" w:hAnsi="Times New Roman" w:cs="Times New Roman"/>
          <w:sz w:val="24"/>
          <w:szCs w:val="24"/>
          <w:lang w:val="en-IN" w:eastAsia="en-IN"/>
        </w:rPr>
        <w:t>introduction</w:t>
      </w:r>
      <w:r w:rsidRPr="00931C16">
        <w:rPr>
          <w:rFonts w:ascii="Times New Roman" w:eastAsia="Times New Roman" w:hAnsi="Times New Roman" w:cs="Times New Roman"/>
          <w:sz w:val="24"/>
          <w:szCs w:val="24"/>
          <w:lang w:val="en-IN" w:eastAsia="en-IN"/>
        </w:rPr>
        <w:br/>
      </w:r>
      <w:r w:rsidRPr="00931C16">
        <w:rPr>
          <w:rFonts w:ascii="Times New Roman" w:eastAsia="Times New Roman" w:hAnsi="Times New Roman" w:cs="Times New Roman"/>
          <w:sz w:val="24"/>
          <w:szCs w:val="24"/>
          <w:lang w:val="en-IN" w:eastAsia="en-IN"/>
        </w:rPr>
        <w:br/>
        <w:t xml:space="preserve">1.1 </w:t>
      </w:r>
      <w:r w:rsidR="0007470D">
        <w:rPr>
          <w:rFonts w:ascii="Times New Roman" w:eastAsia="Times New Roman" w:hAnsi="Times New Roman" w:cs="Times New Roman"/>
          <w:sz w:val="24"/>
          <w:szCs w:val="24"/>
          <w:lang w:val="en-IN" w:eastAsia="en-IN"/>
        </w:rPr>
        <w:t>Purpose</w:t>
      </w:r>
      <w:r w:rsidRPr="00931C16">
        <w:rPr>
          <w:rFonts w:ascii="Times New Roman" w:eastAsia="Times New Roman" w:hAnsi="Times New Roman" w:cs="Times New Roman"/>
          <w:sz w:val="24"/>
          <w:szCs w:val="24"/>
          <w:lang w:val="en-IN" w:eastAsia="en-IN"/>
        </w:rPr>
        <w:br/>
      </w:r>
      <w:r w:rsidRPr="00931C16">
        <w:rPr>
          <w:rFonts w:ascii="Times New Roman" w:eastAsia="Times New Roman" w:hAnsi="Times New Roman" w:cs="Times New Roman"/>
          <w:sz w:val="24"/>
          <w:szCs w:val="24"/>
          <w:lang w:val="en-IN" w:eastAsia="en-IN"/>
        </w:rPr>
        <w:br/>
        <w:t xml:space="preserve">The requirements needed to construct a hotel management system are outlined in this Software Requirements Specification (SRS) document. The goal of this system is to optimize hotel operations, including reservation management, guest information management, room assignment, invoicing, and other associated duties. </w:t>
      </w:r>
      <w:r w:rsidRPr="00931C16">
        <w:rPr>
          <w:rFonts w:ascii="Times New Roman" w:eastAsia="Times New Roman" w:hAnsi="Times New Roman" w:cs="Times New Roman"/>
          <w:sz w:val="24"/>
          <w:szCs w:val="24"/>
          <w:lang w:val="en-IN" w:eastAsia="en-IN"/>
        </w:rPr>
        <w:br/>
      </w:r>
      <w:r w:rsidRPr="00931C16">
        <w:rPr>
          <w:rFonts w:ascii="Times New Roman" w:eastAsia="Times New Roman" w:hAnsi="Times New Roman" w:cs="Times New Roman"/>
          <w:sz w:val="24"/>
          <w:szCs w:val="24"/>
          <w:lang w:val="en-IN" w:eastAsia="en-IN"/>
        </w:rPr>
        <w:br/>
        <w:t xml:space="preserve">1.2 </w:t>
      </w:r>
      <w:r w:rsidR="0007470D">
        <w:rPr>
          <w:rFonts w:ascii="Times New Roman" w:eastAsia="Times New Roman" w:hAnsi="Times New Roman" w:cs="Times New Roman"/>
          <w:sz w:val="24"/>
          <w:szCs w:val="24"/>
          <w:lang w:val="en-IN" w:eastAsia="en-IN"/>
        </w:rPr>
        <w:t>Scope</w:t>
      </w:r>
      <w:r w:rsidRPr="00931C16">
        <w:rPr>
          <w:rFonts w:ascii="Times New Roman" w:eastAsia="Times New Roman" w:hAnsi="Times New Roman" w:cs="Times New Roman"/>
          <w:sz w:val="24"/>
          <w:szCs w:val="24"/>
          <w:lang w:val="en-IN" w:eastAsia="en-IN"/>
        </w:rPr>
        <w:br/>
      </w:r>
      <w:r w:rsidRPr="00931C16">
        <w:rPr>
          <w:rFonts w:ascii="Times New Roman" w:eastAsia="Times New Roman" w:hAnsi="Times New Roman" w:cs="Times New Roman"/>
          <w:sz w:val="24"/>
          <w:szCs w:val="24"/>
          <w:lang w:val="en-IN" w:eastAsia="en-IN"/>
        </w:rPr>
        <w:br/>
        <w:t xml:space="preserve">Both hotel employees and visitors will have access to capabilities through the Hotel Management System. It will have features including the ability to book a room, check-in and check-out procedures, manage room service, handle payments and bills, manage staff, and generate reports. </w:t>
      </w:r>
      <w:r w:rsidRPr="00931C16">
        <w:rPr>
          <w:rFonts w:ascii="Times New Roman" w:eastAsia="Times New Roman" w:hAnsi="Times New Roman" w:cs="Times New Roman"/>
          <w:sz w:val="24"/>
          <w:szCs w:val="24"/>
          <w:lang w:val="en-IN" w:eastAsia="en-IN"/>
        </w:rPr>
        <w:br/>
      </w:r>
      <w:r w:rsidRPr="00931C16">
        <w:rPr>
          <w:rFonts w:ascii="Times New Roman" w:eastAsia="Times New Roman" w:hAnsi="Times New Roman" w:cs="Times New Roman"/>
          <w:sz w:val="24"/>
          <w:szCs w:val="24"/>
          <w:lang w:val="en-IN" w:eastAsia="en-IN"/>
        </w:rPr>
        <w:br/>
        <w:t xml:space="preserve">1.3 Acronyms, Definitions, and Abbreviations </w:t>
      </w:r>
      <w:r w:rsidRPr="00931C16">
        <w:rPr>
          <w:rFonts w:ascii="Times New Roman" w:eastAsia="Times New Roman" w:hAnsi="Times New Roman" w:cs="Times New Roman"/>
          <w:sz w:val="24"/>
          <w:szCs w:val="24"/>
          <w:lang w:val="en-IN" w:eastAsia="en-IN"/>
        </w:rPr>
        <w:br/>
      </w:r>
      <w:r w:rsidRPr="00931C16">
        <w:rPr>
          <w:rFonts w:ascii="Times New Roman" w:eastAsia="Times New Roman" w:hAnsi="Times New Roman" w:cs="Times New Roman"/>
          <w:sz w:val="24"/>
          <w:szCs w:val="24"/>
          <w:lang w:val="en-IN" w:eastAsia="en-IN"/>
        </w:rPr>
        <w:br/>
        <w:t xml:space="preserve">**API**: Application Programming Interface </w:t>
      </w:r>
    </w:p>
    <w:p w14:paraId="350170D4" w14:textId="43B51937" w:rsidR="006749F0" w:rsidRDefault="00931C16" w:rsidP="00931C16">
      <w:pPr>
        <w:rPr>
          <w:rFonts w:ascii="Times New Roman" w:eastAsia="Times New Roman" w:hAnsi="Times New Roman" w:cs="Times New Roman"/>
          <w:sz w:val="24"/>
          <w:szCs w:val="24"/>
          <w:lang w:val="en-IN" w:eastAsia="en-IN"/>
        </w:rPr>
      </w:pPr>
      <w:r w:rsidRPr="00931C16">
        <w:rPr>
          <w:rFonts w:ascii="Times New Roman" w:eastAsia="Times New Roman" w:hAnsi="Times New Roman" w:cs="Times New Roman"/>
          <w:sz w:val="24"/>
          <w:szCs w:val="24"/>
          <w:lang w:val="en-IN" w:eastAsia="en-IN"/>
        </w:rPr>
        <w:t xml:space="preserve">**GUI**: Graphical User Interface </w:t>
      </w:r>
    </w:p>
    <w:p w14:paraId="7FF2D626" w14:textId="1595360A" w:rsidR="00931C16" w:rsidRPr="00931C16" w:rsidRDefault="00931C16" w:rsidP="00931C16">
      <w:pPr>
        <w:rPr>
          <w:rFonts w:ascii="Times New Roman" w:eastAsia="Times New Roman" w:hAnsi="Times New Roman" w:cs="Times New Roman"/>
          <w:sz w:val="24"/>
          <w:szCs w:val="24"/>
          <w:lang w:val="en-IN" w:eastAsia="en-IN"/>
        </w:rPr>
      </w:pPr>
      <w:r w:rsidRPr="00931C16">
        <w:rPr>
          <w:rFonts w:ascii="Times New Roman" w:eastAsia="Times New Roman" w:hAnsi="Times New Roman" w:cs="Times New Roman"/>
          <w:sz w:val="24"/>
          <w:szCs w:val="24"/>
          <w:lang w:val="en-IN" w:eastAsia="en-IN"/>
        </w:rPr>
        <w:t xml:space="preserve">**SRS**: Software Requirements Specification </w:t>
      </w:r>
      <w:r w:rsidRPr="00931C16">
        <w:rPr>
          <w:rFonts w:ascii="Times New Roman" w:eastAsia="Times New Roman" w:hAnsi="Times New Roman" w:cs="Times New Roman"/>
          <w:sz w:val="24"/>
          <w:szCs w:val="24"/>
          <w:lang w:val="en-IN" w:eastAsia="en-IN"/>
        </w:rPr>
        <w:br/>
      </w:r>
      <w:r w:rsidRPr="00931C16">
        <w:rPr>
          <w:rFonts w:ascii="Times New Roman" w:eastAsia="Times New Roman" w:hAnsi="Times New Roman" w:cs="Times New Roman"/>
          <w:sz w:val="24"/>
          <w:szCs w:val="24"/>
          <w:lang w:val="en-IN" w:eastAsia="en-IN"/>
        </w:rPr>
        <w:br/>
        <w:t xml:space="preserve">1.4 List of References </w:t>
      </w:r>
      <w:r w:rsidRPr="00931C16">
        <w:rPr>
          <w:rFonts w:ascii="Times New Roman" w:eastAsia="Times New Roman" w:hAnsi="Times New Roman" w:cs="Times New Roman"/>
          <w:sz w:val="24"/>
          <w:szCs w:val="24"/>
          <w:lang w:val="en-IN" w:eastAsia="en-IN"/>
        </w:rPr>
        <w:br/>
      </w:r>
      <w:r w:rsidRPr="00931C16">
        <w:rPr>
          <w:rFonts w:ascii="Times New Roman" w:eastAsia="Times New Roman" w:hAnsi="Times New Roman" w:cs="Times New Roman"/>
          <w:sz w:val="24"/>
          <w:szCs w:val="24"/>
          <w:lang w:val="en-IN" w:eastAsia="en-IN"/>
        </w:rPr>
        <w:br/>
        <w:t xml:space="preserve">[Proposal for Hotel Management System Project] </w:t>
      </w:r>
      <w:r w:rsidRPr="00931C16">
        <w:rPr>
          <w:rFonts w:ascii="Times New Roman" w:eastAsia="Times New Roman" w:hAnsi="Times New Roman" w:cs="Times New Roman"/>
          <w:sz w:val="24"/>
          <w:szCs w:val="24"/>
          <w:lang w:val="en-IN" w:eastAsia="en-IN"/>
        </w:rPr>
        <w:br/>
        <w:t>- [Functional Requirements Document for Hotel Management System]</w:t>
      </w:r>
    </w:p>
    <w:p w14:paraId="453E975E" w14:textId="77777777" w:rsidR="00A9204E" w:rsidRDefault="00A9204E"/>
    <w:p w14:paraId="247EA795" w14:textId="77777777" w:rsidR="0007470D" w:rsidRDefault="00931C16" w:rsidP="00931C16">
      <w:pPr>
        <w:rPr>
          <w:rFonts w:ascii="Times New Roman" w:eastAsia="Times New Roman" w:hAnsi="Times New Roman" w:cs="Times New Roman"/>
          <w:sz w:val="24"/>
          <w:szCs w:val="24"/>
          <w:lang w:val="en-IN" w:eastAsia="en-IN"/>
        </w:rPr>
      </w:pPr>
      <w:r w:rsidRPr="00931C16">
        <w:rPr>
          <w:rFonts w:ascii="Times New Roman" w:eastAsia="Times New Roman" w:hAnsi="Times New Roman" w:cs="Times New Roman"/>
          <w:sz w:val="24"/>
          <w:szCs w:val="24"/>
          <w:lang w:val="en-IN" w:eastAsia="en-IN"/>
        </w:rPr>
        <w:t xml:space="preserve">1.5 </w:t>
      </w:r>
      <w:r w:rsidR="0007470D">
        <w:rPr>
          <w:rFonts w:ascii="Times New Roman" w:eastAsia="Times New Roman" w:hAnsi="Times New Roman" w:cs="Times New Roman"/>
          <w:sz w:val="24"/>
          <w:szCs w:val="24"/>
          <w:lang w:val="en-IN" w:eastAsia="en-IN"/>
        </w:rPr>
        <w:t>Overview</w:t>
      </w:r>
      <w:r w:rsidRPr="00931C16">
        <w:rPr>
          <w:rFonts w:ascii="Times New Roman" w:eastAsia="Times New Roman" w:hAnsi="Times New Roman" w:cs="Times New Roman"/>
          <w:sz w:val="24"/>
          <w:szCs w:val="24"/>
          <w:lang w:val="en-IN" w:eastAsia="en-IN"/>
        </w:rPr>
        <w:br/>
        <w:t xml:space="preserve">The functional and non-functional requirements of the Hotel Management System, together with user roles, system interfaces, and limitations, will all be covered in this paper. </w:t>
      </w:r>
      <w:r w:rsidRPr="00931C16">
        <w:rPr>
          <w:rFonts w:ascii="Times New Roman" w:eastAsia="Times New Roman" w:hAnsi="Times New Roman" w:cs="Times New Roman"/>
          <w:sz w:val="24"/>
          <w:szCs w:val="24"/>
          <w:lang w:val="en-IN" w:eastAsia="en-IN"/>
        </w:rPr>
        <w:br/>
      </w:r>
      <w:r w:rsidRPr="00931C16">
        <w:rPr>
          <w:rFonts w:ascii="Times New Roman" w:eastAsia="Times New Roman" w:hAnsi="Times New Roman" w:cs="Times New Roman"/>
          <w:sz w:val="24"/>
          <w:szCs w:val="24"/>
          <w:lang w:val="en-IN" w:eastAsia="en-IN"/>
        </w:rPr>
        <w:br/>
        <w:t xml:space="preserve">2. </w:t>
      </w:r>
      <w:r w:rsidR="0007470D">
        <w:rPr>
          <w:rFonts w:ascii="Times New Roman" w:eastAsia="Times New Roman" w:hAnsi="Times New Roman" w:cs="Times New Roman"/>
          <w:sz w:val="24"/>
          <w:szCs w:val="24"/>
          <w:lang w:val="en-IN" w:eastAsia="en-IN"/>
        </w:rPr>
        <w:t>Overall Description</w:t>
      </w:r>
    </w:p>
    <w:p w14:paraId="63BF8190" w14:textId="7DA842C4" w:rsidR="00931C16" w:rsidRPr="00931C16" w:rsidRDefault="00931C16" w:rsidP="00931C16">
      <w:pPr>
        <w:rPr>
          <w:rFonts w:ascii="Times New Roman" w:eastAsia="Times New Roman" w:hAnsi="Times New Roman" w:cs="Times New Roman"/>
          <w:sz w:val="24"/>
          <w:szCs w:val="24"/>
          <w:lang w:val="en-IN" w:eastAsia="en-IN"/>
        </w:rPr>
      </w:pPr>
      <w:r w:rsidRPr="00931C16">
        <w:rPr>
          <w:rFonts w:ascii="Times New Roman" w:eastAsia="Times New Roman" w:hAnsi="Times New Roman" w:cs="Times New Roman"/>
          <w:sz w:val="24"/>
          <w:szCs w:val="24"/>
          <w:lang w:val="en-IN" w:eastAsia="en-IN"/>
        </w:rPr>
        <w:br/>
        <w:t xml:space="preserve">2.1 </w:t>
      </w:r>
      <w:r w:rsidR="0007470D">
        <w:rPr>
          <w:rFonts w:ascii="Times New Roman" w:eastAsia="Times New Roman" w:hAnsi="Times New Roman" w:cs="Times New Roman"/>
          <w:sz w:val="24"/>
          <w:szCs w:val="24"/>
          <w:lang w:val="en-IN" w:eastAsia="en-IN"/>
        </w:rPr>
        <w:t>Product Perspective</w:t>
      </w:r>
      <w:r w:rsidRPr="00931C16">
        <w:rPr>
          <w:rFonts w:ascii="Times New Roman" w:eastAsia="Times New Roman" w:hAnsi="Times New Roman" w:cs="Times New Roman"/>
          <w:sz w:val="24"/>
          <w:szCs w:val="24"/>
          <w:lang w:val="en-IN" w:eastAsia="en-IN"/>
        </w:rPr>
        <w:br/>
        <w:t xml:space="preserve">The software application known as the Hotel Management System will operate independently. In order to handle transactions, it will communicate with external systems like payment gateways. It may also integrate with other hotel systems like accounting software. </w:t>
      </w:r>
      <w:r w:rsidRPr="00931C16">
        <w:rPr>
          <w:rFonts w:ascii="Times New Roman" w:eastAsia="Times New Roman" w:hAnsi="Times New Roman" w:cs="Times New Roman"/>
          <w:sz w:val="24"/>
          <w:szCs w:val="24"/>
          <w:lang w:val="en-IN" w:eastAsia="en-IN"/>
        </w:rPr>
        <w:br/>
      </w:r>
      <w:r w:rsidRPr="00931C16">
        <w:rPr>
          <w:rFonts w:ascii="Times New Roman" w:eastAsia="Times New Roman" w:hAnsi="Times New Roman" w:cs="Times New Roman"/>
          <w:sz w:val="24"/>
          <w:szCs w:val="24"/>
          <w:lang w:val="en-IN" w:eastAsia="en-IN"/>
        </w:rPr>
        <w:br/>
        <w:t xml:space="preserve">2.2 Product </w:t>
      </w:r>
      <w:r w:rsidR="0007470D">
        <w:rPr>
          <w:rFonts w:ascii="Times New Roman" w:eastAsia="Times New Roman" w:hAnsi="Times New Roman" w:cs="Times New Roman"/>
          <w:sz w:val="24"/>
          <w:szCs w:val="24"/>
          <w:lang w:val="en-IN" w:eastAsia="en-IN"/>
        </w:rPr>
        <w:t>Functions</w:t>
      </w:r>
      <w:r w:rsidRPr="00931C16">
        <w:rPr>
          <w:rFonts w:ascii="Times New Roman" w:eastAsia="Times New Roman" w:hAnsi="Times New Roman" w:cs="Times New Roman"/>
          <w:sz w:val="24"/>
          <w:szCs w:val="24"/>
          <w:lang w:val="en-IN" w:eastAsia="en-IN"/>
        </w:rPr>
        <w:br/>
        <w:t xml:space="preserve">The following essential features of the system will be present: </w:t>
      </w:r>
      <w:r w:rsidRPr="00931C16">
        <w:rPr>
          <w:rFonts w:ascii="Times New Roman" w:eastAsia="Times New Roman" w:hAnsi="Times New Roman" w:cs="Times New Roman"/>
          <w:sz w:val="24"/>
          <w:szCs w:val="24"/>
          <w:lang w:val="en-IN" w:eastAsia="en-IN"/>
        </w:rPr>
        <w:br/>
      </w:r>
      <w:r w:rsidRPr="00931C16">
        <w:rPr>
          <w:rFonts w:ascii="Times New Roman" w:eastAsia="Times New Roman" w:hAnsi="Times New Roman" w:cs="Times New Roman"/>
          <w:sz w:val="24"/>
          <w:szCs w:val="24"/>
          <w:lang w:val="en-IN" w:eastAsia="en-IN"/>
        </w:rPr>
        <w:br/>
        <w:t xml:space="preserve">Reservation Management: Permit visitors to book rooms at the front desk or online. </w:t>
      </w:r>
      <w:r w:rsidRPr="00931C16">
        <w:rPr>
          <w:rFonts w:ascii="Times New Roman" w:eastAsia="Times New Roman" w:hAnsi="Times New Roman" w:cs="Times New Roman"/>
          <w:sz w:val="24"/>
          <w:szCs w:val="24"/>
          <w:lang w:val="en-IN" w:eastAsia="en-IN"/>
        </w:rPr>
        <w:br/>
        <w:t xml:space="preserve">Check-in/Check-out: Make it easy for visitors to arrive and depart. </w:t>
      </w:r>
      <w:r w:rsidRPr="00931C16">
        <w:rPr>
          <w:rFonts w:ascii="Times New Roman" w:eastAsia="Times New Roman" w:hAnsi="Times New Roman" w:cs="Times New Roman"/>
          <w:sz w:val="24"/>
          <w:szCs w:val="24"/>
          <w:lang w:val="en-IN" w:eastAsia="en-IN"/>
        </w:rPr>
        <w:br/>
        <w:t xml:space="preserve">Room Allocation: Based on preferences and availability, automatically assign rooms to visitors. </w:t>
      </w:r>
    </w:p>
    <w:p w14:paraId="3112EED4" w14:textId="77777777" w:rsidR="006749F0" w:rsidRDefault="002941B7" w:rsidP="002941B7">
      <w:pPr>
        <w:rPr>
          <w:rFonts w:ascii="Times New Roman" w:eastAsia="Times New Roman" w:hAnsi="Times New Roman" w:cs="Times New Roman"/>
          <w:sz w:val="24"/>
          <w:szCs w:val="24"/>
          <w:lang w:val="en-IN" w:eastAsia="en-IN"/>
        </w:rPr>
      </w:pPr>
      <w:r w:rsidRPr="002941B7">
        <w:rPr>
          <w:rFonts w:ascii="Times New Roman" w:eastAsia="Times New Roman" w:hAnsi="Times New Roman" w:cs="Times New Roman"/>
          <w:sz w:val="24"/>
          <w:szCs w:val="24"/>
          <w:lang w:val="en-IN" w:eastAsia="en-IN"/>
        </w:rPr>
        <w:lastRenderedPageBreak/>
        <w:t xml:space="preserve">Billing and Invoicing: Produce guest room bills, invoices for extra services, and tax bills for their stays. </w:t>
      </w:r>
      <w:r w:rsidRPr="002941B7">
        <w:rPr>
          <w:rFonts w:ascii="Times New Roman" w:eastAsia="Times New Roman" w:hAnsi="Times New Roman" w:cs="Times New Roman"/>
          <w:sz w:val="24"/>
          <w:szCs w:val="24"/>
          <w:lang w:val="en-IN" w:eastAsia="en-IN"/>
        </w:rPr>
        <w:br/>
        <w:t xml:space="preserve">Management of Room Service: Let visitors make requests for room service and oversee orders and delivery. </w:t>
      </w:r>
      <w:r w:rsidRPr="002941B7">
        <w:rPr>
          <w:rFonts w:ascii="Times New Roman" w:eastAsia="Times New Roman" w:hAnsi="Times New Roman" w:cs="Times New Roman"/>
          <w:sz w:val="24"/>
          <w:szCs w:val="24"/>
          <w:lang w:val="en-IN" w:eastAsia="en-IN"/>
        </w:rPr>
        <w:br/>
        <w:t xml:space="preserve">Staff Management: Oversee job descriptions, timetables, and assignments. </w:t>
      </w:r>
      <w:r w:rsidRPr="002941B7">
        <w:rPr>
          <w:rFonts w:ascii="Times New Roman" w:eastAsia="Times New Roman" w:hAnsi="Times New Roman" w:cs="Times New Roman"/>
          <w:sz w:val="24"/>
          <w:szCs w:val="24"/>
          <w:lang w:val="en-IN" w:eastAsia="en-IN"/>
        </w:rPr>
        <w:br/>
        <w:t xml:space="preserve">Reporting: Provide data on revenue, occupancy rates, and other important indicators. </w:t>
      </w:r>
    </w:p>
    <w:p w14:paraId="78912EA3" w14:textId="5D108A51" w:rsidR="006749F0" w:rsidRDefault="002941B7" w:rsidP="002941B7">
      <w:pPr>
        <w:rPr>
          <w:rFonts w:ascii="Times New Roman" w:eastAsia="Times New Roman" w:hAnsi="Times New Roman" w:cs="Times New Roman"/>
          <w:sz w:val="24"/>
          <w:szCs w:val="24"/>
          <w:lang w:val="en-IN" w:eastAsia="en-IN"/>
        </w:rPr>
      </w:pPr>
      <w:r w:rsidRPr="002941B7">
        <w:rPr>
          <w:rFonts w:ascii="Times New Roman" w:eastAsia="Times New Roman" w:hAnsi="Times New Roman" w:cs="Times New Roman"/>
          <w:sz w:val="24"/>
          <w:szCs w:val="24"/>
          <w:lang w:val="en-IN" w:eastAsia="en-IN"/>
        </w:rPr>
        <w:br/>
        <w:t xml:space="preserve">2.3 User </w:t>
      </w:r>
      <w:r w:rsidR="0007470D">
        <w:rPr>
          <w:rFonts w:ascii="Times New Roman" w:eastAsia="Times New Roman" w:hAnsi="Times New Roman" w:cs="Times New Roman"/>
          <w:sz w:val="24"/>
          <w:szCs w:val="24"/>
          <w:lang w:val="en-IN" w:eastAsia="en-IN"/>
        </w:rPr>
        <w:t>Classes and Characteristics</w:t>
      </w:r>
      <w:r w:rsidRPr="002941B7">
        <w:rPr>
          <w:rFonts w:ascii="Times New Roman" w:eastAsia="Times New Roman" w:hAnsi="Times New Roman" w:cs="Times New Roman"/>
          <w:sz w:val="24"/>
          <w:szCs w:val="24"/>
          <w:lang w:val="en-IN" w:eastAsia="en-IN"/>
        </w:rPr>
        <w:t xml:space="preserve"> </w:t>
      </w:r>
      <w:r w:rsidRPr="002941B7">
        <w:rPr>
          <w:rFonts w:ascii="Times New Roman" w:eastAsia="Times New Roman" w:hAnsi="Times New Roman" w:cs="Times New Roman"/>
          <w:sz w:val="24"/>
          <w:szCs w:val="24"/>
          <w:lang w:val="en-IN" w:eastAsia="en-IN"/>
        </w:rPr>
        <w:br/>
        <w:t xml:space="preserve">Visitors: People who lodge at the hotel. To make reservations, check in and out, and request services, they will communicate with the system. </w:t>
      </w:r>
      <w:r w:rsidRPr="002941B7">
        <w:rPr>
          <w:rFonts w:ascii="Times New Roman" w:eastAsia="Times New Roman" w:hAnsi="Times New Roman" w:cs="Times New Roman"/>
          <w:sz w:val="24"/>
          <w:szCs w:val="24"/>
          <w:lang w:val="en-IN" w:eastAsia="en-IN"/>
        </w:rPr>
        <w:br/>
        <w:t xml:space="preserve">Employees at the hotel's front desk are in charge of handling reservations, check-in and check-out processes, and questions from visitors. </w:t>
      </w:r>
      <w:r w:rsidRPr="002941B7">
        <w:rPr>
          <w:rFonts w:ascii="Times New Roman" w:eastAsia="Times New Roman" w:hAnsi="Times New Roman" w:cs="Times New Roman"/>
          <w:sz w:val="24"/>
          <w:szCs w:val="24"/>
          <w:lang w:val="en-IN" w:eastAsia="en-IN"/>
        </w:rPr>
        <w:br/>
        <w:t xml:space="preserve">Administrators: System administrators are in charge of managing user accounts, configuring system settings, and supervising the Hotel Management System's general operation. </w:t>
      </w:r>
    </w:p>
    <w:p w14:paraId="07215105" w14:textId="17537A8D" w:rsidR="002941B7" w:rsidRDefault="002941B7" w:rsidP="002941B7">
      <w:pPr>
        <w:rPr>
          <w:rFonts w:ascii="Times New Roman" w:eastAsia="Times New Roman" w:hAnsi="Times New Roman" w:cs="Times New Roman"/>
          <w:sz w:val="24"/>
          <w:szCs w:val="24"/>
          <w:lang w:val="en-IN" w:eastAsia="en-IN"/>
        </w:rPr>
      </w:pPr>
      <w:r w:rsidRPr="002941B7">
        <w:rPr>
          <w:rFonts w:ascii="Times New Roman" w:eastAsia="Times New Roman" w:hAnsi="Times New Roman" w:cs="Times New Roman"/>
          <w:sz w:val="24"/>
          <w:szCs w:val="24"/>
          <w:lang w:val="en-IN" w:eastAsia="en-IN"/>
        </w:rPr>
        <w:br/>
        <w:t xml:space="preserve">2.4 Environment of Operation </w:t>
      </w:r>
      <w:r w:rsidRPr="002941B7">
        <w:rPr>
          <w:rFonts w:ascii="Times New Roman" w:eastAsia="Times New Roman" w:hAnsi="Times New Roman" w:cs="Times New Roman"/>
          <w:sz w:val="24"/>
          <w:szCs w:val="24"/>
          <w:lang w:val="en-IN" w:eastAsia="en-IN"/>
        </w:rPr>
        <w:br/>
        <w:t>The system will be created as an online application that works with contemporary web browsers.</w:t>
      </w:r>
      <w:r w:rsidR="00D43551" w:rsidRPr="00D43551">
        <w:t xml:space="preserve"> </w:t>
      </w:r>
      <w:r w:rsidR="00D43551" w:rsidRPr="00D43551">
        <w:rPr>
          <w:rFonts w:ascii="Times New Roman" w:eastAsia="Times New Roman" w:hAnsi="Times New Roman" w:cs="Times New Roman"/>
          <w:sz w:val="24"/>
          <w:szCs w:val="24"/>
          <w:lang w:val="en-IN" w:eastAsia="en-IN"/>
        </w:rPr>
        <w:t>t will be hosted on a secure server with appropriate backups and security measures in place.</w:t>
      </w:r>
    </w:p>
    <w:p w14:paraId="1B1E7A81" w14:textId="77777777" w:rsidR="00D43551" w:rsidRDefault="00D43551" w:rsidP="002941B7">
      <w:pPr>
        <w:rPr>
          <w:rFonts w:ascii="Times New Roman" w:eastAsia="Times New Roman" w:hAnsi="Times New Roman" w:cs="Times New Roman"/>
          <w:sz w:val="24"/>
          <w:szCs w:val="24"/>
          <w:lang w:val="en-IN" w:eastAsia="en-IN"/>
        </w:rPr>
      </w:pPr>
    </w:p>
    <w:p w14:paraId="5EA266ED" w14:textId="3DC8BD1E" w:rsidR="006749F0" w:rsidRDefault="00D43551" w:rsidP="00D43551">
      <w:pPr>
        <w:rPr>
          <w:rFonts w:ascii="Times New Roman" w:eastAsia="Times New Roman" w:hAnsi="Times New Roman" w:cs="Times New Roman"/>
          <w:sz w:val="24"/>
          <w:szCs w:val="24"/>
          <w:lang w:val="en-IN" w:eastAsia="en-IN"/>
        </w:rPr>
      </w:pPr>
      <w:r w:rsidRPr="00D43551">
        <w:rPr>
          <w:rFonts w:ascii="Times New Roman" w:eastAsia="Times New Roman" w:hAnsi="Times New Roman" w:cs="Times New Roman"/>
          <w:sz w:val="24"/>
          <w:szCs w:val="24"/>
          <w:lang w:val="en-IN" w:eastAsia="en-IN"/>
        </w:rPr>
        <w:t>2.5</w:t>
      </w:r>
      <w:r w:rsidR="0007470D">
        <w:rPr>
          <w:rFonts w:ascii="Times New Roman" w:eastAsia="Times New Roman" w:hAnsi="Times New Roman" w:cs="Times New Roman"/>
          <w:sz w:val="24"/>
          <w:szCs w:val="24"/>
          <w:lang w:val="en-IN" w:eastAsia="en-IN"/>
        </w:rPr>
        <w:t xml:space="preserve"> </w:t>
      </w:r>
      <w:r w:rsidRPr="00D43551">
        <w:rPr>
          <w:rFonts w:ascii="Times New Roman" w:eastAsia="Times New Roman" w:hAnsi="Times New Roman" w:cs="Times New Roman"/>
          <w:sz w:val="24"/>
          <w:szCs w:val="24"/>
          <w:lang w:val="en-IN" w:eastAsia="en-IN"/>
        </w:rPr>
        <w:t xml:space="preserve">Design and Implementation </w:t>
      </w:r>
      <w:r w:rsidR="0007470D">
        <w:rPr>
          <w:rFonts w:ascii="Times New Roman" w:eastAsia="Times New Roman" w:hAnsi="Times New Roman" w:cs="Times New Roman"/>
          <w:sz w:val="24"/>
          <w:szCs w:val="24"/>
          <w:lang w:val="en-IN" w:eastAsia="en-IN"/>
        </w:rPr>
        <w:t>Constraints</w:t>
      </w:r>
      <w:r w:rsidRPr="00D43551">
        <w:rPr>
          <w:rFonts w:ascii="Times New Roman" w:eastAsia="Times New Roman" w:hAnsi="Times New Roman" w:cs="Times New Roman"/>
          <w:sz w:val="24"/>
          <w:szCs w:val="24"/>
          <w:lang w:val="en-IN" w:eastAsia="en-IN"/>
        </w:rPr>
        <w:br/>
        <w:t xml:space="preserve">The system needs to abide with laws pertaining to data protection, such the GDPR. </w:t>
      </w:r>
      <w:r w:rsidRPr="00D43551">
        <w:rPr>
          <w:rFonts w:ascii="Times New Roman" w:eastAsia="Times New Roman" w:hAnsi="Times New Roman" w:cs="Times New Roman"/>
          <w:sz w:val="24"/>
          <w:szCs w:val="24"/>
          <w:lang w:val="en-IN" w:eastAsia="en-IN"/>
        </w:rPr>
        <w:br/>
        <w:t xml:space="preserve">In order to handle an increasing number of users and transactions, the system must be scalable. </w:t>
      </w:r>
      <w:r w:rsidRPr="00D43551">
        <w:rPr>
          <w:rFonts w:ascii="Times New Roman" w:eastAsia="Times New Roman" w:hAnsi="Times New Roman" w:cs="Times New Roman"/>
          <w:sz w:val="24"/>
          <w:szCs w:val="24"/>
          <w:lang w:val="en-IN" w:eastAsia="en-IN"/>
        </w:rPr>
        <w:br/>
        <w:t>Both visitors and employees should find it simple and intuitive to use the user interface.</w:t>
      </w:r>
    </w:p>
    <w:p w14:paraId="06BD73CC" w14:textId="2D101FD8" w:rsidR="006749F0" w:rsidRDefault="00D43551" w:rsidP="00D43551">
      <w:pPr>
        <w:rPr>
          <w:rFonts w:ascii="Times New Roman" w:eastAsia="Times New Roman" w:hAnsi="Times New Roman" w:cs="Times New Roman"/>
          <w:sz w:val="24"/>
          <w:szCs w:val="24"/>
          <w:lang w:val="en-IN" w:eastAsia="en-IN"/>
        </w:rPr>
      </w:pPr>
      <w:r w:rsidRPr="00D43551">
        <w:rPr>
          <w:rFonts w:ascii="Times New Roman" w:eastAsia="Times New Roman" w:hAnsi="Times New Roman" w:cs="Times New Roman"/>
          <w:sz w:val="24"/>
          <w:szCs w:val="24"/>
          <w:lang w:val="en-IN" w:eastAsia="en-IN"/>
        </w:rPr>
        <w:t xml:space="preserve"> </w:t>
      </w:r>
      <w:r w:rsidRPr="00D43551">
        <w:rPr>
          <w:rFonts w:ascii="Times New Roman" w:eastAsia="Times New Roman" w:hAnsi="Times New Roman" w:cs="Times New Roman"/>
          <w:sz w:val="24"/>
          <w:szCs w:val="24"/>
          <w:lang w:val="en-IN" w:eastAsia="en-IN"/>
        </w:rPr>
        <w:br/>
        <w:t xml:space="preserve">3. Features of the System </w:t>
      </w:r>
    </w:p>
    <w:p w14:paraId="340B735C" w14:textId="3655702E" w:rsidR="006749F0" w:rsidRDefault="00D43551" w:rsidP="00D43551">
      <w:pPr>
        <w:rPr>
          <w:rFonts w:ascii="Times New Roman" w:eastAsia="Times New Roman" w:hAnsi="Times New Roman" w:cs="Times New Roman"/>
          <w:sz w:val="24"/>
          <w:szCs w:val="24"/>
          <w:lang w:val="en-IN" w:eastAsia="en-IN"/>
        </w:rPr>
      </w:pPr>
      <w:r w:rsidRPr="00D43551">
        <w:rPr>
          <w:rFonts w:ascii="Times New Roman" w:eastAsia="Times New Roman" w:hAnsi="Times New Roman" w:cs="Times New Roman"/>
          <w:sz w:val="24"/>
          <w:szCs w:val="24"/>
          <w:lang w:val="en-IN" w:eastAsia="en-IN"/>
        </w:rPr>
        <w:br/>
        <w:t xml:space="preserve">3.1 Handling of Reservations </w:t>
      </w:r>
      <w:r w:rsidRPr="00D43551">
        <w:rPr>
          <w:rFonts w:ascii="Times New Roman" w:eastAsia="Times New Roman" w:hAnsi="Times New Roman" w:cs="Times New Roman"/>
          <w:sz w:val="24"/>
          <w:szCs w:val="24"/>
          <w:lang w:val="en-IN" w:eastAsia="en-IN"/>
        </w:rPr>
        <w:br/>
        <w:t xml:space="preserve">Permit visitors to look for available rooms using filters like occupancy, room type, and dates. </w:t>
      </w:r>
      <w:r w:rsidRPr="00D43551">
        <w:rPr>
          <w:rFonts w:ascii="Times New Roman" w:eastAsia="Times New Roman" w:hAnsi="Times New Roman" w:cs="Times New Roman"/>
          <w:sz w:val="24"/>
          <w:szCs w:val="24"/>
          <w:lang w:val="en-IN" w:eastAsia="en-IN"/>
        </w:rPr>
        <w:br/>
        <w:t xml:space="preserve">Give visitors the option to make, change, or cancel reservations online. </w:t>
      </w:r>
      <w:r w:rsidRPr="00D43551">
        <w:rPr>
          <w:rFonts w:ascii="Times New Roman" w:eastAsia="Times New Roman" w:hAnsi="Times New Roman" w:cs="Times New Roman"/>
          <w:sz w:val="24"/>
          <w:szCs w:val="24"/>
          <w:lang w:val="en-IN" w:eastAsia="en-IN"/>
        </w:rPr>
        <w:br/>
        <w:t xml:space="preserve">Notify visitors when their reservations are confirmed. </w:t>
      </w:r>
    </w:p>
    <w:p w14:paraId="3C49C5BB" w14:textId="77777777" w:rsidR="0007470D" w:rsidRDefault="00D43551" w:rsidP="00D43551">
      <w:pPr>
        <w:rPr>
          <w:rFonts w:ascii="Times New Roman" w:eastAsia="Times New Roman" w:hAnsi="Times New Roman" w:cs="Times New Roman"/>
          <w:sz w:val="24"/>
          <w:szCs w:val="24"/>
          <w:lang w:val="en-IN" w:eastAsia="en-IN"/>
        </w:rPr>
      </w:pPr>
      <w:r w:rsidRPr="00D43551">
        <w:rPr>
          <w:rFonts w:ascii="Times New Roman" w:eastAsia="Times New Roman" w:hAnsi="Times New Roman" w:cs="Times New Roman"/>
          <w:sz w:val="24"/>
          <w:szCs w:val="24"/>
          <w:lang w:val="en-IN" w:eastAsia="en-IN"/>
        </w:rPr>
        <w:br/>
        <w:t>3.2 Check-in/Check-out</w:t>
      </w:r>
    </w:p>
    <w:p w14:paraId="7C2E77C0" w14:textId="590BFF30" w:rsidR="00D43551" w:rsidRDefault="00D43551" w:rsidP="00D43551">
      <w:pPr>
        <w:rPr>
          <w:rFonts w:ascii="Times New Roman" w:eastAsia="Times New Roman" w:hAnsi="Times New Roman" w:cs="Times New Roman"/>
          <w:sz w:val="24"/>
          <w:szCs w:val="24"/>
          <w:lang w:val="en-IN" w:eastAsia="en-IN"/>
        </w:rPr>
      </w:pPr>
      <w:r w:rsidRPr="00D43551">
        <w:rPr>
          <w:rFonts w:ascii="Times New Roman" w:eastAsia="Times New Roman" w:hAnsi="Times New Roman" w:cs="Times New Roman"/>
          <w:sz w:val="24"/>
          <w:szCs w:val="24"/>
          <w:lang w:val="en-IN" w:eastAsia="en-IN"/>
        </w:rPr>
        <w:t xml:space="preserve"> Simplify the check-in procedure by collecting visitor data and allocating rooms effectively. </w:t>
      </w:r>
      <w:r w:rsidRPr="00D43551">
        <w:rPr>
          <w:rFonts w:ascii="Times New Roman" w:eastAsia="Times New Roman" w:hAnsi="Times New Roman" w:cs="Times New Roman"/>
          <w:sz w:val="24"/>
          <w:szCs w:val="24"/>
          <w:lang w:val="en-IN" w:eastAsia="en-IN"/>
        </w:rPr>
        <w:br/>
        <w:t xml:space="preserve">To speed up arrival, let guests finish pre-check-in processes online. </w:t>
      </w:r>
      <w:r w:rsidRPr="00D43551">
        <w:rPr>
          <w:rFonts w:ascii="Times New Roman" w:eastAsia="Times New Roman" w:hAnsi="Times New Roman" w:cs="Times New Roman"/>
          <w:sz w:val="24"/>
          <w:szCs w:val="24"/>
          <w:lang w:val="en-IN" w:eastAsia="en-IN"/>
        </w:rPr>
        <w:br/>
        <w:t>Provide guests with digital or printed check-out receipts.</w:t>
      </w:r>
    </w:p>
    <w:p w14:paraId="42519537" w14:textId="77777777" w:rsidR="00D43551" w:rsidRDefault="00D43551" w:rsidP="00D43551">
      <w:pPr>
        <w:rPr>
          <w:rFonts w:ascii="Times New Roman" w:eastAsia="Times New Roman" w:hAnsi="Times New Roman" w:cs="Times New Roman"/>
          <w:sz w:val="24"/>
          <w:szCs w:val="24"/>
          <w:lang w:val="en-IN" w:eastAsia="en-IN"/>
        </w:rPr>
      </w:pPr>
    </w:p>
    <w:p w14:paraId="05417A7C" w14:textId="77777777" w:rsidR="006749F0" w:rsidRDefault="00D43551" w:rsidP="00D43551">
      <w:pPr>
        <w:rPr>
          <w:rFonts w:ascii="Times New Roman" w:eastAsia="Times New Roman" w:hAnsi="Times New Roman" w:cs="Times New Roman"/>
          <w:sz w:val="24"/>
          <w:szCs w:val="24"/>
          <w:lang w:val="en-IN" w:eastAsia="en-IN"/>
        </w:rPr>
      </w:pPr>
      <w:r w:rsidRPr="00D43551">
        <w:rPr>
          <w:rFonts w:ascii="Times New Roman" w:eastAsia="Times New Roman" w:hAnsi="Times New Roman" w:cs="Times New Roman"/>
          <w:sz w:val="24"/>
          <w:szCs w:val="24"/>
          <w:lang w:val="en-IN" w:eastAsia="en-IN"/>
        </w:rPr>
        <w:t xml:space="preserve">3.3 Room Assignment </w:t>
      </w:r>
      <w:r w:rsidRPr="00D43551">
        <w:rPr>
          <w:rFonts w:ascii="Times New Roman" w:eastAsia="Times New Roman" w:hAnsi="Times New Roman" w:cs="Times New Roman"/>
          <w:sz w:val="24"/>
          <w:szCs w:val="24"/>
          <w:lang w:val="en-IN" w:eastAsia="en-IN"/>
        </w:rPr>
        <w:br/>
        <w:t xml:space="preserve">Assign rooms to visitors automatically in accordance with their preferences, special requests, and availability. </w:t>
      </w:r>
      <w:r w:rsidRPr="00D43551">
        <w:rPr>
          <w:rFonts w:ascii="Times New Roman" w:eastAsia="Times New Roman" w:hAnsi="Times New Roman" w:cs="Times New Roman"/>
          <w:sz w:val="24"/>
          <w:szCs w:val="24"/>
          <w:lang w:val="en-IN" w:eastAsia="en-IN"/>
        </w:rPr>
        <w:br/>
        <w:t>Align rooms optimally to increase revenue and occupancy.</w:t>
      </w:r>
    </w:p>
    <w:p w14:paraId="2B1A89E0" w14:textId="34283336" w:rsidR="006749F0" w:rsidRDefault="00D43551" w:rsidP="00D43551">
      <w:pPr>
        <w:rPr>
          <w:rFonts w:ascii="Times New Roman" w:eastAsia="Times New Roman" w:hAnsi="Times New Roman" w:cs="Times New Roman"/>
          <w:sz w:val="24"/>
          <w:szCs w:val="24"/>
          <w:lang w:val="en-IN" w:eastAsia="en-IN"/>
        </w:rPr>
      </w:pPr>
      <w:r w:rsidRPr="00D43551">
        <w:rPr>
          <w:rFonts w:ascii="Times New Roman" w:eastAsia="Times New Roman" w:hAnsi="Times New Roman" w:cs="Times New Roman"/>
          <w:sz w:val="24"/>
          <w:szCs w:val="24"/>
          <w:lang w:val="en-IN" w:eastAsia="en-IN"/>
        </w:rPr>
        <w:t xml:space="preserve"> </w:t>
      </w:r>
      <w:r w:rsidRPr="00D43551">
        <w:rPr>
          <w:rFonts w:ascii="Times New Roman" w:eastAsia="Times New Roman" w:hAnsi="Times New Roman" w:cs="Times New Roman"/>
          <w:sz w:val="24"/>
          <w:szCs w:val="24"/>
          <w:lang w:val="en-IN" w:eastAsia="en-IN"/>
        </w:rPr>
        <w:br/>
        <w:t xml:space="preserve">3.4 Invoicing and Billing </w:t>
      </w:r>
      <w:r w:rsidRPr="00D43551">
        <w:rPr>
          <w:rFonts w:ascii="Times New Roman" w:eastAsia="Times New Roman" w:hAnsi="Times New Roman" w:cs="Times New Roman"/>
          <w:sz w:val="24"/>
          <w:szCs w:val="24"/>
          <w:lang w:val="en-IN" w:eastAsia="en-IN"/>
        </w:rPr>
        <w:br/>
        <w:t xml:space="preserve">For guest stays, create itemized bills that include accommodation costs, extra services, and taxes. </w:t>
      </w:r>
      <w:r w:rsidRPr="00D43551">
        <w:rPr>
          <w:rFonts w:ascii="Times New Roman" w:eastAsia="Times New Roman" w:hAnsi="Times New Roman" w:cs="Times New Roman"/>
          <w:sz w:val="24"/>
          <w:szCs w:val="24"/>
          <w:lang w:val="en-IN" w:eastAsia="en-IN"/>
        </w:rPr>
        <w:br/>
        <w:t xml:space="preserve">Accept a variety of payment options, including cash, credit/debit cards, and mobile payments. </w:t>
      </w:r>
      <w:r w:rsidRPr="00D43551">
        <w:rPr>
          <w:rFonts w:ascii="Times New Roman" w:eastAsia="Times New Roman" w:hAnsi="Times New Roman" w:cs="Times New Roman"/>
          <w:sz w:val="24"/>
          <w:szCs w:val="24"/>
          <w:lang w:val="en-IN" w:eastAsia="en-IN"/>
        </w:rPr>
        <w:br/>
        <w:t xml:space="preserve">Give visitors the choice of receiving invoices via print or email. </w:t>
      </w:r>
    </w:p>
    <w:p w14:paraId="19255611" w14:textId="486378B5" w:rsidR="006749F0" w:rsidRDefault="00D43551" w:rsidP="00D43551">
      <w:pPr>
        <w:rPr>
          <w:rFonts w:ascii="Times New Roman" w:eastAsia="Times New Roman" w:hAnsi="Times New Roman" w:cs="Times New Roman"/>
          <w:sz w:val="24"/>
          <w:szCs w:val="24"/>
          <w:lang w:val="en-IN" w:eastAsia="en-IN"/>
        </w:rPr>
      </w:pPr>
      <w:r w:rsidRPr="00D43551">
        <w:rPr>
          <w:rFonts w:ascii="Times New Roman" w:eastAsia="Times New Roman" w:hAnsi="Times New Roman" w:cs="Times New Roman"/>
          <w:sz w:val="24"/>
          <w:szCs w:val="24"/>
          <w:lang w:val="en-IN" w:eastAsia="en-IN"/>
        </w:rPr>
        <w:lastRenderedPageBreak/>
        <w:br/>
        <w:t xml:space="preserve">3.5 Management of Room Service </w:t>
      </w:r>
      <w:r w:rsidRPr="00D43551">
        <w:rPr>
          <w:rFonts w:ascii="Times New Roman" w:eastAsia="Times New Roman" w:hAnsi="Times New Roman" w:cs="Times New Roman"/>
          <w:sz w:val="24"/>
          <w:szCs w:val="24"/>
          <w:lang w:val="en-IN" w:eastAsia="en-IN"/>
        </w:rPr>
        <w:br/>
        <w:t xml:space="preserve">Permit visitors to peruse and place orders from the menu for room service. </w:t>
      </w:r>
      <w:r w:rsidRPr="00D43551">
        <w:rPr>
          <w:rFonts w:ascii="Times New Roman" w:eastAsia="Times New Roman" w:hAnsi="Times New Roman" w:cs="Times New Roman"/>
          <w:sz w:val="24"/>
          <w:szCs w:val="24"/>
          <w:lang w:val="en-IN" w:eastAsia="en-IN"/>
        </w:rPr>
        <w:br/>
        <w:t xml:space="preserve">Alert employees to any new orders, and monitor their progress from preparation to delivery. </w:t>
      </w:r>
      <w:r w:rsidRPr="00D43551">
        <w:rPr>
          <w:rFonts w:ascii="Times New Roman" w:eastAsia="Times New Roman" w:hAnsi="Times New Roman" w:cs="Times New Roman"/>
          <w:sz w:val="24"/>
          <w:szCs w:val="24"/>
          <w:lang w:val="en-IN" w:eastAsia="en-IN"/>
        </w:rPr>
        <w:br/>
        <w:t xml:space="preserve">Incorporate room service costs into visitor invoices by integrating with the billing system. </w:t>
      </w:r>
    </w:p>
    <w:p w14:paraId="105D4072" w14:textId="61D08FB1" w:rsidR="00D43551" w:rsidRDefault="00D43551" w:rsidP="00D43551">
      <w:pPr>
        <w:rPr>
          <w:rFonts w:ascii="Times New Roman" w:eastAsia="Times New Roman" w:hAnsi="Times New Roman" w:cs="Times New Roman"/>
          <w:sz w:val="24"/>
          <w:szCs w:val="24"/>
          <w:lang w:val="en-IN" w:eastAsia="en-IN"/>
        </w:rPr>
      </w:pPr>
      <w:r w:rsidRPr="00D43551">
        <w:rPr>
          <w:rFonts w:ascii="Times New Roman" w:eastAsia="Times New Roman" w:hAnsi="Times New Roman" w:cs="Times New Roman"/>
          <w:sz w:val="24"/>
          <w:szCs w:val="24"/>
          <w:lang w:val="en-IN" w:eastAsia="en-IN"/>
        </w:rPr>
        <w:br/>
        <w:t xml:space="preserve">3.6 Personnel Administration </w:t>
      </w:r>
      <w:r w:rsidRPr="00D43551">
        <w:rPr>
          <w:rFonts w:ascii="Times New Roman" w:eastAsia="Times New Roman" w:hAnsi="Times New Roman" w:cs="Times New Roman"/>
          <w:sz w:val="24"/>
          <w:szCs w:val="24"/>
          <w:lang w:val="en-IN" w:eastAsia="en-IN"/>
        </w:rPr>
        <w:br/>
        <w:t xml:space="preserve">Control the access levels, roles, and permissions of the personnel. </w:t>
      </w:r>
      <w:r w:rsidRPr="00D43551">
        <w:rPr>
          <w:rFonts w:ascii="Times New Roman" w:eastAsia="Times New Roman" w:hAnsi="Times New Roman" w:cs="Times New Roman"/>
          <w:sz w:val="24"/>
          <w:szCs w:val="24"/>
          <w:lang w:val="en-IN" w:eastAsia="en-IN"/>
        </w:rPr>
        <w:br/>
        <w:t>Make jobs and provide them to employees, like cleaning</w:t>
      </w:r>
    </w:p>
    <w:p w14:paraId="4E608749" w14:textId="76B9E4A2" w:rsidR="00D43551" w:rsidRDefault="00D43551" w:rsidP="00D43551">
      <w:pPr>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To check the job activity of workers</w:t>
      </w:r>
    </w:p>
    <w:p w14:paraId="6620D006" w14:textId="77777777" w:rsidR="00084CF8" w:rsidRDefault="00084CF8" w:rsidP="00D43551">
      <w:pPr>
        <w:rPr>
          <w:rFonts w:ascii="Times New Roman" w:eastAsia="Times New Roman" w:hAnsi="Times New Roman" w:cs="Times New Roman"/>
          <w:sz w:val="24"/>
          <w:szCs w:val="24"/>
          <w:lang w:val="en-IN" w:eastAsia="en-IN"/>
        </w:rPr>
      </w:pPr>
    </w:p>
    <w:p w14:paraId="262A1B2C" w14:textId="77777777" w:rsidR="006749F0" w:rsidRDefault="00084CF8" w:rsidP="00084CF8">
      <w:pPr>
        <w:rPr>
          <w:rFonts w:ascii="Times New Roman" w:eastAsia="Times New Roman" w:hAnsi="Times New Roman" w:cs="Times New Roman"/>
          <w:sz w:val="24"/>
          <w:szCs w:val="24"/>
          <w:lang w:val="en-IN" w:eastAsia="en-IN"/>
        </w:rPr>
      </w:pPr>
      <w:r w:rsidRPr="00084CF8">
        <w:rPr>
          <w:rFonts w:ascii="Times New Roman" w:eastAsia="Times New Roman" w:hAnsi="Times New Roman" w:cs="Times New Roman"/>
          <w:sz w:val="24"/>
          <w:szCs w:val="24"/>
          <w:lang w:val="en-IN" w:eastAsia="en-IN"/>
        </w:rPr>
        <w:t>3.7 Documentation</w:t>
      </w:r>
    </w:p>
    <w:p w14:paraId="042385CC" w14:textId="77777777" w:rsidR="006749F0" w:rsidRDefault="00084CF8" w:rsidP="00084CF8">
      <w:pPr>
        <w:rPr>
          <w:rFonts w:ascii="Times New Roman" w:eastAsia="Times New Roman" w:hAnsi="Times New Roman" w:cs="Times New Roman"/>
          <w:sz w:val="24"/>
          <w:szCs w:val="24"/>
          <w:lang w:val="en-IN" w:eastAsia="en-IN"/>
        </w:rPr>
      </w:pPr>
      <w:r w:rsidRPr="00084CF8">
        <w:rPr>
          <w:rFonts w:ascii="Times New Roman" w:eastAsia="Times New Roman" w:hAnsi="Times New Roman" w:cs="Times New Roman"/>
          <w:sz w:val="24"/>
          <w:szCs w:val="24"/>
          <w:lang w:val="en-IN" w:eastAsia="en-IN"/>
        </w:rPr>
        <w:br/>
        <w:t>Provide data on revenue, occupancy rates, and other important performance metrics on a daily, weekly, and monthly basis.</w:t>
      </w:r>
      <w:r w:rsidRPr="00084CF8">
        <w:rPr>
          <w:rFonts w:ascii="Times New Roman" w:eastAsia="Times New Roman" w:hAnsi="Times New Roman" w:cs="Times New Roman"/>
          <w:sz w:val="24"/>
          <w:szCs w:val="24"/>
          <w:lang w:val="en-IN" w:eastAsia="en-IN"/>
        </w:rPr>
        <w:br/>
        <w:t>Offer guidance on how to best manage inventory, staffing, and pricing.</w:t>
      </w:r>
    </w:p>
    <w:p w14:paraId="530F3DD7" w14:textId="38613463" w:rsidR="006749F0" w:rsidRDefault="00084CF8" w:rsidP="00084CF8">
      <w:pPr>
        <w:rPr>
          <w:rFonts w:ascii="Times New Roman" w:eastAsia="Times New Roman" w:hAnsi="Times New Roman" w:cs="Times New Roman"/>
          <w:sz w:val="24"/>
          <w:szCs w:val="24"/>
          <w:lang w:val="en-IN" w:eastAsia="en-IN"/>
        </w:rPr>
      </w:pPr>
      <w:r w:rsidRPr="00084CF8">
        <w:rPr>
          <w:rFonts w:ascii="Times New Roman" w:eastAsia="Times New Roman" w:hAnsi="Times New Roman" w:cs="Times New Roman"/>
          <w:sz w:val="24"/>
          <w:szCs w:val="24"/>
          <w:lang w:val="en-IN" w:eastAsia="en-IN"/>
        </w:rPr>
        <w:br/>
        <w:t>4. Requirements for External Interfaces</w:t>
      </w:r>
    </w:p>
    <w:p w14:paraId="2F930BAC" w14:textId="3733A35F" w:rsidR="006749F0" w:rsidRDefault="00084CF8" w:rsidP="00084CF8">
      <w:pPr>
        <w:rPr>
          <w:rFonts w:ascii="Times New Roman" w:eastAsia="Times New Roman" w:hAnsi="Times New Roman" w:cs="Times New Roman"/>
          <w:sz w:val="24"/>
          <w:szCs w:val="24"/>
          <w:lang w:val="en-IN" w:eastAsia="en-IN"/>
        </w:rPr>
      </w:pPr>
      <w:r w:rsidRPr="00084CF8">
        <w:rPr>
          <w:rFonts w:ascii="Times New Roman" w:eastAsia="Times New Roman" w:hAnsi="Times New Roman" w:cs="Times New Roman"/>
          <w:sz w:val="24"/>
          <w:szCs w:val="24"/>
          <w:lang w:val="en-IN" w:eastAsia="en-IN"/>
        </w:rPr>
        <w:br/>
        <w:t>4.1 Interfaces for Users</w:t>
      </w:r>
      <w:r w:rsidRPr="00084CF8">
        <w:rPr>
          <w:rFonts w:ascii="Times New Roman" w:eastAsia="Times New Roman" w:hAnsi="Times New Roman" w:cs="Times New Roman"/>
          <w:sz w:val="24"/>
          <w:szCs w:val="24"/>
          <w:lang w:val="en-IN" w:eastAsia="en-IN"/>
        </w:rPr>
        <w:br/>
        <w:t>Guest Interface: Easy-to-use and responsive mobile interface for guests to book, check in and out, and request services.</w:t>
      </w:r>
      <w:r w:rsidRPr="00084CF8">
        <w:rPr>
          <w:rFonts w:ascii="Times New Roman" w:eastAsia="Times New Roman" w:hAnsi="Times New Roman" w:cs="Times New Roman"/>
          <w:sz w:val="24"/>
          <w:szCs w:val="24"/>
          <w:lang w:val="en-IN" w:eastAsia="en-IN"/>
        </w:rPr>
        <w:br/>
        <w:t>Staff Interface: A feature-rich interface that allows front desk employees to handle reservations, check in and out, and retrieve visitor data.</w:t>
      </w:r>
      <w:r w:rsidRPr="00084CF8">
        <w:rPr>
          <w:rFonts w:ascii="Times New Roman" w:eastAsia="Times New Roman" w:hAnsi="Times New Roman" w:cs="Times New Roman"/>
          <w:sz w:val="24"/>
          <w:szCs w:val="24"/>
          <w:lang w:val="en-IN" w:eastAsia="en-IN"/>
        </w:rPr>
        <w:br/>
        <w:t>System administrators can manage users, adjust settings, and create reports using the administrator interface.</w:t>
      </w:r>
    </w:p>
    <w:p w14:paraId="65EC7BF3" w14:textId="3C5BFA03" w:rsidR="006749F0" w:rsidRDefault="00084CF8" w:rsidP="00084CF8">
      <w:pPr>
        <w:rPr>
          <w:rFonts w:ascii="Times New Roman" w:eastAsia="Times New Roman" w:hAnsi="Times New Roman" w:cs="Times New Roman"/>
          <w:sz w:val="24"/>
          <w:szCs w:val="24"/>
          <w:lang w:val="en-IN" w:eastAsia="en-IN"/>
        </w:rPr>
      </w:pPr>
      <w:r w:rsidRPr="00084CF8">
        <w:rPr>
          <w:rFonts w:ascii="Times New Roman" w:eastAsia="Times New Roman" w:hAnsi="Times New Roman" w:cs="Times New Roman"/>
          <w:sz w:val="24"/>
          <w:szCs w:val="24"/>
          <w:lang w:val="en-IN" w:eastAsia="en-IN"/>
        </w:rPr>
        <w:br/>
        <w:t>4.2 Interfaces for Hardware</w:t>
      </w:r>
      <w:r w:rsidRPr="00084CF8">
        <w:rPr>
          <w:rFonts w:ascii="Times New Roman" w:eastAsia="Times New Roman" w:hAnsi="Times New Roman" w:cs="Times New Roman"/>
          <w:sz w:val="24"/>
          <w:szCs w:val="24"/>
          <w:lang w:val="en-IN" w:eastAsia="en-IN"/>
        </w:rPr>
        <w:br/>
        <w:t>Standard computing devices including desktops, laptops, tablets, and cellphones will be used to access the system.</w:t>
      </w:r>
    </w:p>
    <w:p w14:paraId="0FB1F268" w14:textId="61827C6E" w:rsidR="00084CF8" w:rsidRPr="00084CF8" w:rsidRDefault="00084CF8" w:rsidP="00084CF8">
      <w:pPr>
        <w:rPr>
          <w:rFonts w:ascii="Times New Roman" w:eastAsia="Times New Roman" w:hAnsi="Times New Roman" w:cs="Times New Roman"/>
          <w:sz w:val="24"/>
          <w:szCs w:val="24"/>
          <w:lang w:val="en-IN" w:eastAsia="en-IN"/>
        </w:rPr>
      </w:pPr>
      <w:r w:rsidRPr="00084CF8">
        <w:rPr>
          <w:rFonts w:ascii="Times New Roman" w:eastAsia="Times New Roman" w:hAnsi="Times New Roman" w:cs="Times New Roman"/>
          <w:sz w:val="24"/>
          <w:szCs w:val="24"/>
          <w:lang w:val="en-IN" w:eastAsia="en-IN"/>
        </w:rPr>
        <w:br/>
        <w:t>4.3 User Interfaces</w:t>
      </w:r>
      <w:r w:rsidRPr="00084CF8">
        <w:rPr>
          <w:rFonts w:ascii="Times New Roman" w:eastAsia="Times New Roman" w:hAnsi="Times New Roman" w:cs="Times New Roman"/>
          <w:sz w:val="24"/>
          <w:szCs w:val="24"/>
          <w:lang w:val="en-IN" w:eastAsia="en-IN"/>
        </w:rPr>
        <w:br/>
        <w:t>Payment Gateways: Secure financial transaction management through integration with payment processing services.</w:t>
      </w:r>
    </w:p>
    <w:p w14:paraId="754DB1F5" w14:textId="77777777" w:rsidR="006749F0" w:rsidRDefault="009746D4" w:rsidP="009746D4">
      <w:pPr>
        <w:rPr>
          <w:rFonts w:ascii="Times New Roman" w:eastAsia="Times New Roman" w:hAnsi="Times New Roman" w:cs="Times New Roman"/>
          <w:sz w:val="24"/>
          <w:szCs w:val="24"/>
          <w:lang w:val="en-IN" w:eastAsia="en-IN"/>
        </w:rPr>
      </w:pPr>
      <w:r w:rsidRPr="009746D4">
        <w:rPr>
          <w:rFonts w:ascii="Times New Roman" w:eastAsia="Times New Roman" w:hAnsi="Times New Roman" w:cs="Times New Roman"/>
          <w:sz w:val="24"/>
          <w:szCs w:val="24"/>
          <w:lang w:val="en-IN" w:eastAsia="en-IN"/>
        </w:rPr>
        <w:t xml:space="preserve">Integration with third-party systems, including property management or accounting software, is known as third-party APIs. </w:t>
      </w:r>
    </w:p>
    <w:p w14:paraId="33FE9FCE" w14:textId="090C6075" w:rsidR="006749F0" w:rsidRDefault="009746D4" w:rsidP="009746D4">
      <w:pPr>
        <w:rPr>
          <w:rFonts w:ascii="Times New Roman" w:eastAsia="Times New Roman" w:hAnsi="Times New Roman" w:cs="Times New Roman"/>
          <w:sz w:val="24"/>
          <w:szCs w:val="24"/>
          <w:lang w:val="en-IN" w:eastAsia="en-IN"/>
        </w:rPr>
      </w:pPr>
      <w:r w:rsidRPr="009746D4">
        <w:rPr>
          <w:rFonts w:ascii="Times New Roman" w:eastAsia="Times New Roman" w:hAnsi="Times New Roman" w:cs="Times New Roman"/>
          <w:sz w:val="24"/>
          <w:szCs w:val="24"/>
          <w:lang w:val="en-IN" w:eastAsia="en-IN"/>
        </w:rPr>
        <w:br/>
        <w:t xml:space="preserve">4.4 Interfaces for Communication </w:t>
      </w:r>
      <w:r w:rsidRPr="009746D4">
        <w:rPr>
          <w:rFonts w:ascii="Times New Roman" w:eastAsia="Times New Roman" w:hAnsi="Times New Roman" w:cs="Times New Roman"/>
          <w:sz w:val="24"/>
          <w:szCs w:val="24"/>
          <w:lang w:val="en-IN" w:eastAsia="en-IN"/>
        </w:rPr>
        <w:br/>
        <w:t xml:space="preserve">Users will be able to message the system within the application and receive email notifications from it. </w:t>
      </w:r>
      <w:r w:rsidRPr="009746D4">
        <w:rPr>
          <w:rFonts w:ascii="Times New Roman" w:eastAsia="Times New Roman" w:hAnsi="Times New Roman" w:cs="Times New Roman"/>
          <w:sz w:val="24"/>
          <w:szCs w:val="24"/>
          <w:lang w:val="en-IN" w:eastAsia="en-IN"/>
        </w:rPr>
        <w:br/>
      </w:r>
      <w:r w:rsidRPr="009746D4">
        <w:rPr>
          <w:rFonts w:ascii="Times New Roman" w:eastAsia="Times New Roman" w:hAnsi="Times New Roman" w:cs="Times New Roman"/>
          <w:sz w:val="24"/>
          <w:szCs w:val="24"/>
          <w:lang w:val="en-IN" w:eastAsia="en-IN"/>
        </w:rPr>
        <w:br/>
        <w:t>5. Non-</w:t>
      </w:r>
      <w:r w:rsidR="0007470D">
        <w:rPr>
          <w:rFonts w:ascii="Times New Roman" w:eastAsia="Times New Roman" w:hAnsi="Times New Roman" w:cs="Times New Roman"/>
          <w:sz w:val="24"/>
          <w:szCs w:val="24"/>
          <w:lang w:val="en-IN" w:eastAsia="en-IN"/>
        </w:rPr>
        <w:t>Functional</w:t>
      </w:r>
      <w:r w:rsidRPr="009746D4">
        <w:rPr>
          <w:rFonts w:ascii="Times New Roman" w:eastAsia="Times New Roman" w:hAnsi="Times New Roman" w:cs="Times New Roman"/>
          <w:sz w:val="24"/>
          <w:szCs w:val="24"/>
          <w:lang w:val="en-IN" w:eastAsia="en-IN"/>
        </w:rPr>
        <w:t xml:space="preserve"> Conditions </w:t>
      </w:r>
    </w:p>
    <w:p w14:paraId="7512C231" w14:textId="77777777" w:rsidR="006749F0" w:rsidRDefault="009746D4" w:rsidP="009746D4">
      <w:pPr>
        <w:rPr>
          <w:rFonts w:ascii="Times New Roman" w:eastAsia="Times New Roman" w:hAnsi="Times New Roman" w:cs="Times New Roman"/>
          <w:sz w:val="24"/>
          <w:szCs w:val="24"/>
          <w:lang w:val="en-IN" w:eastAsia="en-IN"/>
        </w:rPr>
      </w:pPr>
      <w:r w:rsidRPr="009746D4">
        <w:rPr>
          <w:rFonts w:ascii="Times New Roman" w:eastAsia="Times New Roman" w:hAnsi="Times New Roman" w:cs="Times New Roman"/>
          <w:sz w:val="24"/>
          <w:szCs w:val="24"/>
          <w:lang w:val="en-IN" w:eastAsia="en-IN"/>
        </w:rPr>
        <w:br/>
        <w:t xml:space="preserve">5.1 Needs for Performance </w:t>
      </w:r>
      <w:r w:rsidRPr="009746D4">
        <w:rPr>
          <w:rFonts w:ascii="Times New Roman" w:eastAsia="Times New Roman" w:hAnsi="Times New Roman" w:cs="Times New Roman"/>
          <w:sz w:val="24"/>
          <w:szCs w:val="24"/>
          <w:lang w:val="en-IN" w:eastAsia="en-IN"/>
        </w:rPr>
        <w:br/>
        <w:t xml:space="preserve">The system must be quick to react and able to process multiple requests from users at once </w:t>
      </w:r>
      <w:r w:rsidRPr="009746D4">
        <w:rPr>
          <w:rFonts w:ascii="Times New Roman" w:eastAsia="Times New Roman" w:hAnsi="Times New Roman" w:cs="Times New Roman"/>
          <w:sz w:val="24"/>
          <w:szCs w:val="24"/>
          <w:lang w:val="en-IN" w:eastAsia="en-IN"/>
        </w:rPr>
        <w:lastRenderedPageBreak/>
        <w:t xml:space="preserve">without experiencing any noticeable lag. </w:t>
      </w:r>
      <w:r w:rsidRPr="009746D4">
        <w:rPr>
          <w:rFonts w:ascii="Times New Roman" w:eastAsia="Times New Roman" w:hAnsi="Times New Roman" w:cs="Times New Roman"/>
          <w:sz w:val="24"/>
          <w:szCs w:val="24"/>
          <w:lang w:val="en-IN" w:eastAsia="en-IN"/>
        </w:rPr>
        <w:br/>
        <w:t xml:space="preserve">Database queries should run quickly to reduce user loading times. </w:t>
      </w:r>
    </w:p>
    <w:p w14:paraId="31E36FFF" w14:textId="7D4C5982" w:rsidR="006749F0" w:rsidRDefault="009746D4" w:rsidP="009746D4">
      <w:pPr>
        <w:rPr>
          <w:rFonts w:ascii="Times New Roman" w:eastAsia="Times New Roman" w:hAnsi="Times New Roman" w:cs="Times New Roman"/>
          <w:sz w:val="24"/>
          <w:szCs w:val="24"/>
          <w:lang w:val="en-IN" w:eastAsia="en-IN"/>
        </w:rPr>
      </w:pPr>
      <w:r w:rsidRPr="009746D4">
        <w:rPr>
          <w:rFonts w:ascii="Times New Roman" w:eastAsia="Times New Roman" w:hAnsi="Times New Roman" w:cs="Times New Roman"/>
          <w:sz w:val="24"/>
          <w:szCs w:val="24"/>
          <w:lang w:val="en-IN" w:eastAsia="en-IN"/>
        </w:rPr>
        <w:br/>
        <w:t xml:space="preserve">5.2 Security Conditions </w:t>
      </w:r>
      <w:r w:rsidRPr="009746D4">
        <w:rPr>
          <w:rFonts w:ascii="Times New Roman" w:eastAsia="Times New Roman" w:hAnsi="Times New Roman" w:cs="Times New Roman"/>
          <w:sz w:val="24"/>
          <w:szCs w:val="24"/>
          <w:lang w:val="en-IN" w:eastAsia="en-IN"/>
        </w:rPr>
        <w:br/>
        <w:t xml:space="preserve">Sensitive data, including payment information and guest details, should be encrypted. </w:t>
      </w:r>
      <w:r w:rsidRPr="009746D4">
        <w:rPr>
          <w:rFonts w:ascii="Times New Roman" w:eastAsia="Times New Roman" w:hAnsi="Times New Roman" w:cs="Times New Roman"/>
          <w:sz w:val="24"/>
          <w:szCs w:val="24"/>
          <w:lang w:val="en-IN" w:eastAsia="en-IN"/>
        </w:rPr>
        <w:br/>
        <w:t xml:space="preserve">Robust authentication procedures should be used to secure system access. </w:t>
      </w:r>
      <w:r w:rsidRPr="009746D4">
        <w:rPr>
          <w:rFonts w:ascii="Times New Roman" w:eastAsia="Times New Roman" w:hAnsi="Times New Roman" w:cs="Times New Roman"/>
          <w:sz w:val="24"/>
          <w:szCs w:val="24"/>
          <w:lang w:val="en-IN" w:eastAsia="en-IN"/>
        </w:rPr>
        <w:br/>
        <w:t xml:space="preserve">To resolve vulnerabilities, regular security audits and updates should be carried out. </w:t>
      </w:r>
    </w:p>
    <w:p w14:paraId="64A93B66" w14:textId="4037A5E1" w:rsidR="006749F0" w:rsidRDefault="009746D4" w:rsidP="009746D4">
      <w:pPr>
        <w:rPr>
          <w:rFonts w:ascii="Times New Roman" w:eastAsia="Times New Roman" w:hAnsi="Times New Roman" w:cs="Times New Roman"/>
          <w:sz w:val="24"/>
          <w:szCs w:val="24"/>
          <w:lang w:val="en-IN" w:eastAsia="en-IN"/>
        </w:rPr>
      </w:pPr>
      <w:r w:rsidRPr="009746D4">
        <w:rPr>
          <w:rFonts w:ascii="Times New Roman" w:eastAsia="Times New Roman" w:hAnsi="Times New Roman" w:cs="Times New Roman"/>
          <w:sz w:val="24"/>
          <w:szCs w:val="24"/>
          <w:lang w:val="en-IN" w:eastAsia="en-IN"/>
        </w:rPr>
        <w:br/>
        <w:t xml:space="preserve">5.3 Needs for Reliability </w:t>
      </w:r>
      <w:r w:rsidRPr="009746D4">
        <w:rPr>
          <w:rFonts w:ascii="Times New Roman" w:eastAsia="Times New Roman" w:hAnsi="Times New Roman" w:cs="Times New Roman"/>
          <w:sz w:val="24"/>
          <w:szCs w:val="24"/>
          <w:lang w:val="en-IN" w:eastAsia="en-IN"/>
        </w:rPr>
        <w:br/>
        <w:t xml:space="preserve">The system must to have less maintenance downtime and be accessible around-the-clock. </w:t>
      </w:r>
      <w:r w:rsidRPr="009746D4">
        <w:rPr>
          <w:rFonts w:ascii="Times New Roman" w:eastAsia="Times New Roman" w:hAnsi="Times New Roman" w:cs="Times New Roman"/>
          <w:sz w:val="24"/>
          <w:szCs w:val="24"/>
          <w:lang w:val="en-IN" w:eastAsia="en-IN"/>
        </w:rPr>
        <w:br/>
        <w:t xml:space="preserve">Data backups should be done on a regular basis. </w:t>
      </w:r>
    </w:p>
    <w:p w14:paraId="7F1E15CF" w14:textId="77777777" w:rsidR="006749F0" w:rsidRDefault="006749F0" w:rsidP="009746D4">
      <w:pPr>
        <w:rPr>
          <w:rFonts w:ascii="Times New Roman" w:eastAsia="Times New Roman" w:hAnsi="Times New Roman" w:cs="Times New Roman"/>
          <w:sz w:val="24"/>
          <w:szCs w:val="24"/>
          <w:lang w:val="en-IN" w:eastAsia="en-IN"/>
        </w:rPr>
      </w:pPr>
    </w:p>
    <w:p w14:paraId="5FECC1CA" w14:textId="77777777" w:rsidR="006749F0" w:rsidRDefault="009746D4" w:rsidP="009746D4">
      <w:pPr>
        <w:rPr>
          <w:rFonts w:ascii="Times New Roman" w:eastAsia="Times New Roman" w:hAnsi="Times New Roman" w:cs="Times New Roman"/>
          <w:sz w:val="24"/>
          <w:szCs w:val="24"/>
          <w:lang w:val="en-IN" w:eastAsia="en-IN"/>
        </w:rPr>
      </w:pPr>
      <w:r w:rsidRPr="009746D4">
        <w:rPr>
          <w:rFonts w:ascii="Times New Roman" w:eastAsia="Times New Roman" w:hAnsi="Times New Roman" w:cs="Times New Roman"/>
          <w:sz w:val="24"/>
          <w:szCs w:val="24"/>
          <w:lang w:val="en-IN" w:eastAsia="en-IN"/>
        </w:rPr>
        <w:t xml:space="preserve">5.4: Scalability Needs </w:t>
      </w:r>
      <w:r w:rsidRPr="009746D4">
        <w:rPr>
          <w:rFonts w:ascii="Times New Roman" w:eastAsia="Times New Roman" w:hAnsi="Times New Roman" w:cs="Times New Roman"/>
          <w:sz w:val="24"/>
          <w:szCs w:val="24"/>
          <w:lang w:val="en-IN" w:eastAsia="en-IN"/>
        </w:rPr>
        <w:br/>
        <w:t xml:space="preserve">Over time, the system should be built to support an increase in users and transactions. </w:t>
      </w:r>
      <w:r w:rsidRPr="009746D4">
        <w:rPr>
          <w:rFonts w:ascii="Times New Roman" w:eastAsia="Times New Roman" w:hAnsi="Times New Roman" w:cs="Times New Roman"/>
          <w:sz w:val="24"/>
          <w:szCs w:val="24"/>
          <w:lang w:val="en-IN" w:eastAsia="en-IN"/>
        </w:rPr>
        <w:br/>
        <w:t xml:space="preserve">Testing for scalability is necessary to make sure the system can manage high traffic volumes. </w:t>
      </w:r>
    </w:p>
    <w:p w14:paraId="5F1C47B4" w14:textId="09035551" w:rsidR="006749F0" w:rsidRDefault="009746D4" w:rsidP="009746D4">
      <w:pPr>
        <w:rPr>
          <w:rFonts w:ascii="Times New Roman" w:eastAsia="Times New Roman" w:hAnsi="Times New Roman" w:cs="Times New Roman"/>
          <w:sz w:val="24"/>
          <w:szCs w:val="24"/>
          <w:lang w:val="en-IN" w:eastAsia="en-IN"/>
        </w:rPr>
      </w:pPr>
      <w:r w:rsidRPr="009746D4">
        <w:rPr>
          <w:rFonts w:ascii="Times New Roman" w:eastAsia="Times New Roman" w:hAnsi="Times New Roman" w:cs="Times New Roman"/>
          <w:sz w:val="24"/>
          <w:szCs w:val="24"/>
          <w:lang w:val="en-IN" w:eastAsia="en-IN"/>
        </w:rPr>
        <w:br/>
        <w:t xml:space="preserve">5.5 Usability Standards </w:t>
      </w:r>
      <w:r w:rsidRPr="009746D4">
        <w:rPr>
          <w:rFonts w:ascii="Times New Roman" w:eastAsia="Times New Roman" w:hAnsi="Times New Roman" w:cs="Times New Roman"/>
          <w:sz w:val="24"/>
          <w:szCs w:val="24"/>
          <w:lang w:val="en-IN" w:eastAsia="en-IN"/>
        </w:rPr>
        <w:br/>
        <w:t xml:space="preserve">Even users with different levels of technical expertise should be able to easily and intuitively use the user interface. </w:t>
      </w:r>
      <w:r w:rsidRPr="009746D4">
        <w:rPr>
          <w:rFonts w:ascii="Times New Roman" w:eastAsia="Times New Roman" w:hAnsi="Times New Roman" w:cs="Times New Roman"/>
          <w:sz w:val="24"/>
          <w:szCs w:val="24"/>
          <w:lang w:val="en-IN" w:eastAsia="en-IN"/>
        </w:rPr>
        <w:br/>
        <w:t>To help users make the most of the system, help files and user manuals ought to be accessible.</w:t>
      </w:r>
    </w:p>
    <w:p w14:paraId="0DC9B7B7" w14:textId="77777777" w:rsidR="006749F0" w:rsidRDefault="006749F0" w:rsidP="009746D4">
      <w:pPr>
        <w:rPr>
          <w:rFonts w:ascii="Times New Roman" w:eastAsia="Times New Roman" w:hAnsi="Times New Roman" w:cs="Times New Roman"/>
          <w:sz w:val="24"/>
          <w:szCs w:val="24"/>
          <w:lang w:val="en-IN" w:eastAsia="en-IN"/>
        </w:rPr>
      </w:pPr>
    </w:p>
    <w:p w14:paraId="35E8DA08" w14:textId="460A4B57" w:rsidR="006749F0" w:rsidRDefault="009746D4" w:rsidP="009746D4">
      <w:pPr>
        <w:rPr>
          <w:rFonts w:ascii="Times New Roman" w:eastAsia="Times New Roman" w:hAnsi="Times New Roman" w:cs="Times New Roman"/>
          <w:sz w:val="24"/>
          <w:szCs w:val="24"/>
          <w:lang w:val="en-IN" w:eastAsia="en-IN"/>
        </w:rPr>
      </w:pPr>
      <w:r w:rsidRPr="009746D4">
        <w:rPr>
          <w:rFonts w:ascii="Times New Roman" w:eastAsia="Times New Roman" w:hAnsi="Times New Roman" w:cs="Times New Roman"/>
          <w:sz w:val="24"/>
          <w:szCs w:val="24"/>
          <w:lang w:val="en-IN" w:eastAsia="en-IN"/>
        </w:rPr>
        <w:t xml:space="preserve"> </w:t>
      </w:r>
      <w:r w:rsidRPr="009746D4">
        <w:rPr>
          <w:rFonts w:ascii="Times New Roman" w:eastAsia="Times New Roman" w:hAnsi="Times New Roman" w:cs="Times New Roman"/>
          <w:sz w:val="24"/>
          <w:szCs w:val="24"/>
          <w:lang w:val="en-IN" w:eastAsia="en-IN"/>
        </w:rPr>
        <w:br/>
        <w:t xml:space="preserve">6. </w:t>
      </w:r>
      <w:r w:rsidR="0007470D">
        <w:rPr>
          <w:rFonts w:ascii="Times New Roman" w:eastAsia="Times New Roman" w:hAnsi="Times New Roman" w:cs="Times New Roman"/>
          <w:sz w:val="24"/>
          <w:szCs w:val="24"/>
          <w:lang w:val="en-IN" w:eastAsia="en-IN"/>
        </w:rPr>
        <w:t>Other Requirments</w:t>
      </w:r>
    </w:p>
    <w:p w14:paraId="6541FD8E" w14:textId="1D643137" w:rsidR="006749F0" w:rsidRDefault="009746D4" w:rsidP="009746D4">
      <w:pPr>
        <w:rPr>
          <w:rFonts w:ascii="Times New Roman" w:eastAsia="Times New Roman" w:hAnsi="Times New Roman" w:cs="Times New Roman"/>
          <w:sz w:val="24"/>
          <w:szCs w:val="24"/>
          <w:lang w:val="en-IN" w:eastAsia="en-IN"/>
        </w:rPr>
      </w:pPr>
      <w:r w:rsidRPr="009746D4">
        <w:rPr>
          <w:rFonts w:ascii="Times New Roman" w:eastAsia="Times New Roman" w:hAnsi="Times New Roman" w:cs="Times New Roman"/>
          <w:sz w:val="24"/>
          <w:szCs w:val="24"/>
          <w:lang w:val="en-IN" w:eastAsia="en-IN"/>
        </w:rPr>
        <w:br/>
        <w:t xml:space="preserve">6.1 Legal </w:t>
      </w:r>
      <w:r w:rsidR="0007470D">
        <w:rPr>
          <w:rFonts w:ascii="Times New Roman" w:eastAsia="Times New Roman" w:hAnsi="Times New Roman" w:cs="Times New Roman"/>
          <w:sz w:val="24"/>
          <w:szCs w:val="24"/>
          <w:lang w:val="en-IN" w:eastAsia="en-IN"/>
        </w:rPr>
        <w:t>Requirments</w:t>
      </w:r>
      <w:r w:rsidRPr="009746D4">
        <w:rPr>
          <w:rFonts w:ascii="Times New Roman" w:eastAsia="Times New Roman" w:hAnsi="Times New Roman" w:cs="Times New Roman"/>
          <w:sz w:val="24"/>
          <w:szCs w:val="24"/>
          <w:lang w:val="en-IN" w:eastAsia="en-IN"/>
        </w:rPr>
        <w:br/>
        <w:t xml:space="preserve">The system ought to abide by all applicable laws and rules that control how hotels operate, such as those pertaining to consumer rights and data protection. </w:t>
      </w:r>
    </w:p>
    <w:p w14:paraId="4856EBFC" w14:textId="4A457262" w:rsidR="009746D4" w:rsidRDefault="009746D4" w:rsidP="006749F0">
      <w:pPr>
        <w:rPr>
          <w:rFonts w:ascii="Times New Roman" w:eastAsia="Times New Roman" w:hAnsi="Times New Roman" w:cs="Times New Roman"/>
          <w:sz w:val="24"/>
          <w:szCs w:val="24"/>
          <w:lang w:val="en-IN" w:eastAsia="en-IN"/>
        </w:rPr>
      </w:pPr>
      <w:r w:rsidRPr="009746D4">
        <w:rPr>
          <w:rFonts w:ascii="Times New Roman" w:eastAsia="Times New Roman" w:hAnsi="Times New Roman" w:cs="Times New Roman"/>
          <w:sz w:val="24"/>
          <w:szCs w:val="24"/>
          <w:lang w:val="en-IN" w:eastAsia="en-IN"/>
        </w:rPr>
        <w:br/>
        <w:t xml:space="preserve">6.2 Requirements for Documentation </w:t>
      </w:r>
      <w:r w:rsidRPr="009746D4">
        <w:rPr>
          <w:rFonts w:ascii="Times New Roman" w:eastAsia="Times New Roman" w:hAnsi="Times New Roman" w:cs="Times New Roman"/>
          <w:sz w:val="24"/>
          <w:szCs w:val="24"/>
          <w:lang w:val="en-IN" w:eastAsia="en-IN"/>
        </w:rPr>
        <w:br/>
        <w:t xml:space="preserve">For the installation, configuration, and use of the system, thorough documentation must be given. </w:t>
      </w:r>
      <w:r w:rsidRPr="009746D4">
        <w:rPr>
          <w:rFonts w:ascii="Times New Roman" w:eastAsia="Times New Roman" w:hAnsi="Times New Roman" w:cs="Times New Roman"/>
          <w:sz w:val="24"/>
          <w:szCs w:val="24"/>
          <w:lang w:val="en-IN" w:eastAsia="en-IN"/>
        </w:rPr>
        <w:br/>
        <w:t>It is necessary to create training materials to teach employees how to use the system efficiently.</w:t>
      </w:r>
    </w:p>
    <w:p w14:paraId="551D7804" w14:textId="77777777" w:rsidR="006749F0" w:rsidRDefault="006749F0" w:rsidP="009746D4">
      <w:pPr>
        <w:rPr>
          <w:rFonts w:ascii="Times New Roman" w:eastAsia="Times New Roman" w:hAnsi="Times New Roman" w:cs="Times New Roman"/>
          <w:sz w:val="24"/>
          <w:szCs w:val="24"/>
          <w:lang w:val="en-IN" w:eastAsia="en-IN"/>
        </w:rPr>
      </w:pPr>
    </w:p>
    <w:p w14:paraId="5C3F71F3" w14:textId="77777777" w:rsidR="006749F0" w:rsidRDefault="00C26493" w:rsidP="00C26493">
      <w:pPr>
        <w:rPr>
          <w:rFonts w:ascii="Times New Roman" w:eastAsia="Times New Roman" w:hAnsi="Times New Roman" w:cs="Times New Roman"/>
          <w:sz w:val="24"/>
          <w:szCs w:val="24"/>
          <w:lang w:val="en-IN" w:eastAsia="en-IN"/>
        </w:rPr>
      </w:pPr>
      <w:r w:rsidRPr="00C26493">
        <w:rPr>
          <w:rFonts w:ascii="Times New Roman" w:eastAsia="Times New Roman" w:hAnsi="Times New Roman" w:cs="Times New Roman"/>
          <w:sz w:val="24"/>
          <w:szCs w:val="24"/>
          <w:lang w:val="en-IN" w:eastAsia="en-IN"/>
        </w:rPr>
        <w:t xml:space="preserve">7. appendices </w:t>
      </w:r>
    </w:p>
    <w:p w14:paraId="3F2CD3A6" w14:textId="4CDE0F02" w:rsidR="003A2CDB" w:rsidRDefault="00C26493" w:rsidP="00C26493">
      <w:pPr>
        <w:rPr>
          <w:rFonts w:ascii="Times New Roman" w:eastAsia="Times New Roman" w:hAnsi="Times New Roman" w:cs="Times New Roman"/>
          <w:sz w:val="24"/>
          <w:szCs w:val="24"/>
          <w:lang w:val="en-IN" w:eastAsia="en-IN"/>
        </w:rPr>
      </w:pPr>
      <w:r w:rsidRPr="00C26493">
        <w:rPr>
          <w:rFonts w:ascii="Times New Roman" w:eastAsia="Times New Roman" w:hAnsi="Times New Roman" w:cs="Times New Roman"/>
          <w:sz w:val="24"/>
          <w:szCs w:val="24"/>
          <w:lang w:val="en-IN" w:eastAsia="en-IN"/>
        </w:rPr>
        <w:br/>
        <w:t xml:space="preserve">7.1 Glossary </w:t>
      </w:r>
      <w:r w:rsidRPr="00C26493">
        <w:rPr>
          <w:rFonts w:ascii="Times New Roman" w:eastAsia="Times New Roman" w:hAnsi="Times New Roman" w:cs="Times New Roman"/>
          <w:sz w:val="24"/>
          <w:szCs w:val="24"/>
          <w:lang w:val="en-IN" w:eastAsia="en-IN"/>
        </w:rPr>
        <w:br/>
        <w:t xml:space="preserve">A reservation is a booking made by a guest for a specific duration of stay. </w:t>
      </w:r>
      <w:r w:rsidRPr="00C26493">
        <w:rPr>
          <w:rFonts w:ascii="Times New Roman" w:eastAsia="Times New Roman" w:hAnsi="Times New Roman" w:cs="Times New Roman"/>
          <w:sz w:val="24"/>
          <w:szCs w:val="24"/>
          <w:lang w:val="en-IN" w:eastAsia="en-IN"/>
        </w:rPr>
        <w:br/>
        <w:t xml:space="preserve">Check-in is the procedure of a guest arriving at a hotel and registering for their stay. </w:t>
      </w:r>
      <w:r w:rsidRPr="00C26493">
        <w:rPr>
          <w:rFonts w:ascii="Times New Roman" w:eastAsia="Times New Roman" w:hAnsi="Times New Roman" w:cs="Times New Roman"/>
          <w:sz w:val="24"/>
          <w:szCs w:val="24"/>
          <w:lang w:val="en-IN" w:eastAsia="en-IN"/>
        </w:rPr>
        <w:br/>
        <w:t xml:space="preserve">Check-out is the process by which a guest leaves the hotel following their stay. </w:t>
      </w:r>
      <w:r w:rsidRPr="00C26493">
        <w:rPr>
          <w:rFonts w:ascii="Times New Roman" w:eastAsia="Times New Roman" w:hAnsi="Times New Roman" w:cs="Times New Roman"/>
          <w:sz w:val="24"/>
          <w:szCs w:val="24"/>
          <w:lang w:val="en-IN" w:eastAsia="en-IN"/>
        </w:rPr>
        <w:br/>
        <w:t>Room Service: Food and beverage items are provided to a guest's room upon request.</w:t>
      </w:r>
    </w:p>
    <w:p w14:paraId="6186A3FD" w14:textId="77777777" w:rsidR="003A2CDB" w:rsidRDefault="003A2CDB" w:rsidP="00C26493">
      <w:pPr>
        <w:rPr>
          <w:rFonts w:ascii="Times New Roman" w:eastAsia="Times New Roman" w:hAnsi="Times New Roman" w:cs="Times New Roman"/>
          <w:sz w:val="24"/>
          <w:szCs w:val="24"/>
          <w:lang w:val="en-IN" w:eastAsia="en-IN"/>
        </w:rPr>
      </w:pPr>
    </w:p>
    <w:p w14:paraId="22D1949B" w14:textId="07103562" w:rsidR="003A2CDB" w:rsidRDefault="003A2CDB" w:rsidP="00C26493">
      <w:pPr>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7.2 Revision History</w:t>
      </w:r>
    </w:p>
    <w:p w14:paraId="4C171C95" w14:textId="7B41038A" w:rsidR="003A2CDB" w:rsidRPr="00C26493" w:rsidRDefault="003A2CDB" w:rsidP="00C26493">
      <w:pPr>
        <w:rPr>
          <w:rFonts w:ascii="Times New Roman" w:eastAsia="Times New Roman" w:hAnsi="Times New Roman" w:cs="Times New Roman"/>
          <w:sz w:val="24"/>
          <w:szCs w:val="24"/>
          <w:lang w:val="en-IN" w:eastAsia="en-IN"/>
        </w:rPr>
      </w:pPr>
      <w:r>
        <w:rPr>
          <w:noProof/>
        </w:rPr>
        <w:drawing>
          <wp:inline distT="0" distB="0" distL="0" distR="0" wp14:anchorId="0831C1BE" wp14:editId="1AF53AD0">
            <wp:extent cx="5943600" cy="6356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35635"/>
                    </a:xfrm>
                    <a:prstGeom prst="rect">
                      <a:avLst/>
                    </a:prstGeom>
                  </pic:spPr>
                </pic:pic>
              </a:graphicData>
            </a:graphic>
          </wp:inline>
        </w:drawing>
      </w:r>
    </w:p>
    <w:p w14:paraId="26C871E5" w14:textId="77777777" w:rsidR="00C26493" w:rsidRPr="009746D4" w:rsidRDefault="00C26493" w:rsidP="009746D4">
      <w:pPr>
        <w:rPr>
          <w:rFonts w:ascii="Times New Roman" w:eastAsia="Times New Roman" w:hAnsi="Times New Roman" w:cs="Times New Roman"/>
          <w:sz w:val="24"/>
          <w:szCs w:val="24"/>
          <w:lang w:val="en-IN" w:eastAsia="en-IN"/>
        </w:rPr>
      </w:pPr>
    </w:p>
    <w:p w14:paraId="13301DDF" w14:textId="77777777" w:rsidR="00084CF8" w:rsidRPr="00D43551" w:rsidRDefault="00084CF8" w:rsidP="00D43551">
      <w:pPr>
        <w:rPr>
          <w:rFonts w:ascii="Times New Roman" w:eastAsia="Times New Roman" w:hAnsi="Times New Roman" w:cs="Times New Roman"/>
          <w:sz w:val="24"/>
          <w:szCs w:val="24"/>
          <w:lang w:val="en-IN" w:eastAsia="en-IN"/>
        </w:rPr>
      </w:pPr>
    </w:p>
    <w:p w14:paraId="0AE446C0" w14:textId="77777777" w:rsidR="00D43551" w:rsidRPr="00D43551" w:rsidRDefault="00D43551" w:rsidP="00D43551">
      <w:pPr>
        <w:rPr>
          <w:rFonts w:ascii="Times New Roman" w:eastAsia="Times New Roman" w:hAnsi="Times New Roman" w:cs="Times New Roman"/>
          <w:sz w:val="24"/>
          <w:szCs w:val="24"/>
          <w:lang w:val="en-IN" w:eastAsia="en-IN"/>
        </w:rPr>
      </w:pPr>
    </w:p>
    <w:p w14:paraId="0A4B11FE" w14:textId="77777777" w:rsidR="00D43551" w:rsidRPr="002941B7" w:rsidRDefault="00D43551" w:rsidP="002941B7">
      <w:pPr>
        <w:rPr>
          <w:rFonts w:ascii="Times New Roman" w:eastAsia="Times New Roman" w:hAnsi="Times New Roman" w:cs="Times New Roman"/>
          <w:sz w:val="24"/>
          <w:szCs w:val="24"/>
          <w:lang w:val="en-IN" w:eastAsia="en-IN"/>
        </w:rPr>
      </w:pPr>
    </w:p>
    <w:p w14:paraId="641E5262" w14:textId="77777777" w:rsidR="00931C16" w:rsidRDefault="00931C16"/>
    <w:sectPr w:rsidR="00931C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635796727">
    <w:abstractNumId w:val="19"/>
  </w:num>
  <w:num w:numId="2" w16cid:durableId="279651158">
    <w:abstractNumId w:val="12"/>
  </w:num>
  <w:num w:numId="3" w16cid:durableId="1378430845">
    <w:abstractNumId w:val="10"/>
  </w:num>
  <w:num w:numId="4" w16cid:durableId="1792895732">
    <w:abstractNumId w:val="21"/>
  </w:num>
  <w:num w:numId="5" w16cid:durableId="1397557624">
    <w:abstractNumId w:val="13"/>
  </w:num>
  <w:num w:numId="6" w16cid:durableId="2903669">
    <w:abstractNumId w:val="16"/>
  </w:num>
  <w:num w:numId="7" w16cid:durableId="1569026507">
    <w:abstractNumId w:val="18"/>
  </w:num>
  <w:num w:numId="8" w16cid:durableId="1120759797">
    <w:abstractNumId w:val="9"/>
  </w:num>
  <w:num w:numId="9" w16cid:durableId="626275714">
    <w:abstractNumId w:val="7"/>
  </w:num>
  <w:num w:numId="10" w16cid:durableId="1081755597">
    <w:abstractNumId w:val="6"/>
  </w:num>
  <w:num w:numId="11" w16cid:durableId="1718705316">
    <w:abstractNumId w:val="5"/>
  </w:num>
  <w:num w:numId="12" w16cid:durableId="472917629">
    <w:abstractNumId w:val="4"/>
  </w:num>
  <w:num w:numId="13" w16cid:durableId="2022195290">
    <w:abstractNumId w:val="8"/>
  </w:num>
  <w:num w:numId="14" w16cid:durableId="1897354470">
    <w:abstractNumId w:val="3"/>
  </w:num>
  <w:num w:numId="15" w16cid:durableId="269970745">
    <w:abstractNumId w:val="2"/>
  </w:num>
  <w:num w:numId="16" w16cid:durableId="739444609">
    <w:abstractNumId w:val="1"/>
  </w:num>
  <w:num w:numId="17" w16cid:durableId="1873952896">
    <w:abstractNumId w:val="0"/>
  </w:num>
  <w:num w:numId="18" w16cid:durableId="739595795">
    <w:abstractNumId w:val="14"/>
  </w:num>
  <w:num w:numId="19" w16cid:durableId="189026994">
    <w:abstractNumId w:val="15"/>
  </w:num>
  <w:num w:numId="20" w16cid:durableId="301545781">
    <w:abstractNumId w:val="20"/>
  </w:num>
  <w:num w:numId="21" w16cid:durableId="992951395">
    <w:abstractNumId w:val="17"/>
  </w:num>
  <w:num w:numId="22" w16cid:durableId="120851843">
    <w:abstractNumId w:val="11"/>
  </w:num>
  <w:num w:numId="23" w16cid:durableId="16216774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C16"/>
    <w:rsid w:val="0007470D"/>
    <w:rsid w:val="00084CF8"/>
    <w:rsid w:val="002941B7"/>
    <w:rsid w:val="003A2CDB"/>
    <w:rsid w:val="00645252"/>
    <w:rsid w:val="006749F0"/>
    <w:rsid w:val="006D3D74"/>
    <w:rsid w:val="0083569A"/>
    <w:rsid w:val="00931C16"/>
    <w:rsid w:val="009746D4"/>
    <w:rsid w:val="00A9204E"/>
    <w:rsid w:val="00C26493"/>
    <w:rsid w:val="00D43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7DD68"/>
  <w15:chartTrackingRefBased/>
  <w15:docId w15:val="{5135ED20-0C0D-4868-9B18-D4610EF1D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593688">
      <w:bodyDiv w:val="1"/>
      <w:marLeft w:val="0"/>
      <w:marRight w:val="0"/>
      <w:marTop w:val="0"/>
      <w:marBottom w:val="0"/>
      <w:divBdr>
        <w:top w:val="none" w:sz="0" w:space="0" w:color="auto"/>
        <w:left w:val="none" w:sz="0" w:space="0" w:color="auto"/>
        <w:bottom w:val="none" w:sz="0" w:space="0" w:color="auto"/>
        <w:right w:val="none" w:sz="0" w:space="0" w:color="auto"/>
      </w:divBdr>
    </w:div>
    <w:div w:id="662054605">
      <w:bodyDiv w:val="1"/>
      <w:marLeft w:val="0"/>
      <w:marRight w:val="0"/>
      <w:marTop w:val="0"/>
      <w:marBottom w:val="0"/>
      <w:divBdr>
        <w:top w:val="none" w:sz="0" w:space="0" w:color="auto"/>
        <w:left w:val="none" w:sz="0" w:space="0" w:color="auto"/>
        <w:bottom w:val="none" w:sz="0" w:space="0" w:color="auto"/>
        <w:right w:val="none" w:sz="0" w:space="0" w:color="auto"/>
      </w:divBdr>
    </w:div>
    <w:div w:id="1216624935">
      <w:bodyDiv w:val="1"/>
      <w:marLeft w:val="0"/>
      <w:marRight w:val="0"/>
      <w:marTop w:val="0"/>
      <w:marBottom w:val="0"/>
      <w:divBdr>
        <w:top w:val="none" w:sz="0" w:space="0" w:color="auto"/>
        <w:left w:val="none" w:sz="0" w:space="0" w:color="auto"/>
        <w:bottom w:val="none" w:sz="0" w:space="0" w:color="auto"/>
        <w:right w:val="none" w:sz="0" w:space="0" w:color="auto"/>
      </w:divBdr>
    </w:div>
    <w:div w:id="1423719669">
      <w:bodyDiv w:val="1"/>
      <w:marLeft w:val="0"/>
      <w:marRight w:val="0"/>
      <w:marTop w:val="0"/>
      <w:marBottom w:val="0"/>
      <w:divBdr>
        <w:top w:val="none" w:sz="0" w:space="0" w:color="auto"/>
        <w:left w:val="none" w:sz="0" w:space="0" w:color="auto"/>
        <w:bottom w:val="none" w:sz="0" w:space="0" w:color="auto"/>
        <w:right w:val="none" w:sz="0" w:space="0" w:color="auto"/>
      </w:divBdr>
    </w:div>
    <w:div w:id="1673069819">
      <w:bodyDiv w:val="1"/>
      <w:marLeft w:val="0"/>
      <w:marRight w:val="0"/>
      <w:marTop w:val="0"/>
      <w:marBottom w:val="0"/>
      <w:divBdr>
        <w:top w:val="none" w:sz="0" w:space="0" w:color="auto"/>
        <w:left w:val="none" w:sz="0" w:space="0" w:color="auto"/>
        <w:bottom w:val="none" w:sz="0" w:space="0" w:color="auto"/>
        <w:right w:val="none" w:sz="0" w:space="0" w:color="auto"/>
      </w:divBdr>
    </w:div>
    <w:div w:id="1710063586">
      <w:bodyDiv w:val="1"/>
      <w:marLeft w:val="0"/>
      <w:marRight w:val="0"/>
      <w:marTop w:val="0"/>
      <w:marBottom w:val="0"/>
      <w:divBdr>
        <w:top w:val="none" w:sz="0" w:space="0" w:color="auto"/>
        <w:left w:val="none" w:sz="0" w:space="0" w:color="auto"/>
        <w:bottom w:val="none" w:sz="0" w:space="0" w:color="auto"/>
        <w:right w:val="none" w:sz="0" w:space="0" w:color="auto"/>
      </w:divBdr>
    </w:div>
    <w:div w:id="1807506174">
      <w:bodyDiv w:val="1"/>
      <w:marLeft w:val="0"/>
      <w:marRight w:val="0"/>
      <w:marTop w:val="0"/>
      <w:marBottom w:val="0"/>
      <w:divBdr>
        <w:top w:val="none" w:sz="0" w:space="0" w:color="auto"/>
        <w:left w:val="none" w:sz="0" w:space="0" w:color="auto"/>
        <w:bottom w:val="none" w:sz="0" w:space="0" w:color="auto"/>
        <w:right w:val="none" w:sz="0" w:space="0" w:color="auto"/>
      </w:divBdr>
    </w:div>
    <w:div w:id="1813325152">
      <w:bodyDiv w:val="1"/>
      <w:marLeft w:val="0"/>
      <w:marRight w:val="0"/>
      <w:marTop w:val="0"/>
      <w:marBottom w:val="0"/>
      <w:divBdr>
        <w:top w:val="none" w:sz="0" w:space="0" w:color="auto"/>
        <w:left w:val="none" w:sz="0" w:space="0" w:color="auto"/>
        <w:bottom w:val="none" w:sz="0" w:space="0" w:color="auto"/>
        <w:right w:val="none" w:sz="0" w:space="0" w:color="auto"/>
      </w:divBdr>
    </w:div>
    <w:div w:id="1984772016">
      <w:bodyDiv w:val="1"/>
      <w:marLeft w:val="0"/>
      <w:marRight w:val="0"/>
      <w:marTop w:val="0"/>
      <w:marBottom w:val="0"/>
      <w:divBdr>
        <w:top w:val="none" w:sz="0" w:space="0" w:color="auto"/>
        <w:left w:val="none" w:sz="0" w:space="0" w:color="auto"/>
        <w:bottom w:val="none" w:sz="0" w:space="0" w:color="auto"/>
        <w:right w:val="none" w:sz="0" w:space="0" w:color="auto"/>
      </w:divBdr>
    </w:div>
    <w:div w:id="2024237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NR\AppData\Local\Microsoft\Office\16.0\DTS\en-IN%7b7CE30212-230F-400C-B4B2-A1DD38CB7BD5%7d\%7b42424991-3E90-4715-B88C-EF5B566F51CC%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{42424991-3E90-4715-B88C-EF5B566F51CC}tf02786999_win32</Template>
  <TotalTime>106</TotalTime>
  <Pages>5</Pages>
  <Words>1187</Words>
  <Characters>6769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VNR</dc:creator>
  <cp:keywords/>
  <dc:description/>
  <cp:lastModifiedBy>VNR</cp:lastModifiedBy>
  <cp:revision>2</cp:revision>
  <dcterms:created xsi:type="dcterms:W3CDTF">2024-04-04T05:06:00Z</dcterms:created>
  <dcterms:modified xsi:type="dcterms:W3CDTF">2024-04-04T06:52:00Z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